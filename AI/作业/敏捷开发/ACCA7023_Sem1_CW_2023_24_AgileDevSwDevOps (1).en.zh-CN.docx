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0BA3" w14:textId="77777777" w:rsidR="003828EC" w:rsidRDefault="00000000">
      <w:r>
        <w:rPr>
          <w:noProof/>
        </w:rPr>
        <mc:AlternateContent>
          <mc:Choice Requires="wps">
            <w:drawing>
              <wp:anchor distT="0" distB="0" distL="114300" distR="114300" simplePos="0" relativeHeight="251660288" behindDoc="0" locked="0" layoutInCell="1" allowOverlap="1" wp14:anchorId="1F282FB9" wp14:editId="63BB80E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14:paraId="4CEE3CB4" w14:textId="77777777" w:rsidR="003828EC" w:rsidRDefault="00000000">
                            <w:pPr>
                              <w:contextualSpacing/>
                              <w:rPr>
                                <w:lang w:eastAsia="zh-CN"/>
                              </w:rPr>
                            </w:pPr>
                            <w:r>
                              <w:rPr>
                                <w:noProof/>
                                <w:position w:val="-6"/>
                              </w:rPr>
                              <w:drawing>
                                <wp:inline distT="0" distB="0" distL="0" distR="0" wp14:anchorId="7A06637F" wp14:editId="6223F57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lang w:eastAsia="zh-CN"/>
                              </w:rPr>
                              <w:t xml:space="preserve"> </w:t>
                            </w:r>
                            <w:hyperlink r:id="rId9" w:tooltip="Doc Translator - www.onlinedoctranslator.com" w:history="1">
                              <w:r>
                                <w:rPr>
                                  <w:rFonts w:ascii="Roboto" w:hAnsi="Roboto"/>
                                  <w:color w:val="0F2B46"/>
                                  <w:sz w:val="18"/>
                                  <w:szCs w:val="18"/>
                                  <w:lang w:eastAsia="zh-CN"/>
                                </w:rPr>
                                <w:t xml:space="preserve">从英语翻译成中文(简体) - </w:t>
                              </w:r>
                              <w:r>
                                <w:rPr>
                                  <w:rFonts w:ascii="Roboto" w:hAnsi="Roboto"/>
                                  <w:color w:val="0F2B46"/>
                                  <w:sz w:val="18"/>
                                  <w:szCs w:val="18"/>
                                  <w:u w:val="single"/>
                                  <w:lang w:eastAsia="zh-CN"/>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type w14:anchorId="1F282FB9"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60288;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" fillcolor="#f2f2f2" stroked="f">
                <v:textbox inset=",0,,0">
                  <w:txbxContent>
                    <w:p w14:paraId="4CEE3CB4" w14:textId="77777777" w:rsidR="003828EC" w:rsidRDefault="00000000">
                      <w:pPr>
                        <w:contextualSpacing/>
                        <w:rPr>
                          <w:lang w:eastAsia="zh-CN"/>
                        </w:rPr>
                      </w:pPr>
                      <w:r>
                        <w:rPr>
                          <w:noProof/>
                          <w:position w:val="-6"/>
                        </w:rPr>
                        <w:drawing>
                          <wp:inline distT="0" distB="0" distL="0" distR="0" wp14:anchorId="7A06637F" wp14:editId="6223F57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lang w:eastAsia="zh-CN"/>
                        </w:rPr>
                        <w:t xml:space="preserve"> </w:t>
                      </w:r>
                      <w:hyperlink r:id="rId10" w:tooltip="Doc Translator - www.onlinedoctranslator.com" w:history="1">
                        <w:r>
                          <w:rPr>
                            <w:rFonts w:ascii="Roboto" w:hAnsi="Roboto"/>
                            <w:color w:val="0F2B46"/>
                            <w:sz w:val="18"/>
                            <w:szCs w:val="18"/>
                            <w:lang w:eastAsia="zh-CN"/>
                          </w:rPr>
                          <w:t xml:space="preserve">从英语翻译成中文(简体) - </w:t>
                        </w:r>
                        <w:r>
                          <w:rPr>
                            <w:rFonts w:ascii="Roboto" w:hAnsi="Roboto"/>
                            <w:color w:val="0F2B46"/>
                            <w:sz w:val="18"/>
                            <w:szCs w:val="18"/>
                            <w:u w:val="single"/>
                            <w:lang w:eastAsia="zh-CN"/>
                          </w:rPr>
                          <w:t>www.onlinedoctranslator.com</w:t>
                        </w:r>
                      </w:hyperlink>
                    </w:p>
                  </w:txbxContent>
                </v:textbox>
                <w10:wrap anchorx="margin" anchory="page"/>
              </v:shape>
            </w:pict>
          </mc:Fallback>
        </mc:AlternateContent>
      </w:r>
    </w:p>
    <w:p w14:paraId="53B532A6" w14:textId="77777777" w:rsidR="003828EC" w:rsidRDefault="00000000">
      <w:pPr>
        <w:pStyle w:val="a7"/>
        <w:tabs>
          <w:tab w:val="clear" w:pos="4153"/>
          <w:tab w:val="clear" w:pos="8306"/>
        </w:tabs>
        <w:jc w:val="right"/>
        <w:rPr>
          <w:rFonts w:ascii="Arial" w:hAnsi="Arial" w:cs="Arial"/>
          <w:b/>
          <w:sz w:val="28"/>
          <w:szCs w:val="28"/>
        </w:rPr>
      </w:pPr>
      <w:r>
        <w:rPr>
          <w:rFonts w:ascii="Arial" w:hAnsi="Arial" w:cs="Arial"/>
          <w:noProof/>
        </w:rPr>
        <w:drawing>
          <wp:anchor distT="0" distB="0" distL="114300" distR="114300" simplePos="0" relativeHeight="251659264" behindDoc="0" locked="0" layoutInCell="1" allowOverlap="1" wp14:anchorId="2B4C2C2E" wp14:editId="24479E87">
            <wp:simplePos x="0" y="0"/>
            <wp:positionH relativeFrom="column">
              <wp:align>left</wp:align>
            </wp:positionH>
            <wp:positionV relativeFrom="paragraph">
              <wp:align>top</wp:align>
            </wp:positionV>
            <wp:extent cx="1809750" cy="723900"/>
            <wp:effectExtent l="0" t="0" r="0" b="0"/>
            <wp:wrapSquare wrapText="bothSides"/>
            <wp:docPr id="1026"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026" name="Picture 1" descr="Discover University of Wales Trinity Saint David"/>
                    <pic:cNvPicPr/>
                  </pic:nvPicPr>
                  <pic:blipFill>
                    <a:blip r:embed="rId11" cstate="print"/>
                    <a:srcRect/>
                    <a:stretch>
                      <a:fillRect/>
                    </a:stretch>
                  </pic:blipFill>
                  <pic:spPr>
                    <a:xfrm>
                      <a:off x="0" y="0"/>
                      <a:ext cx="1809750" cy="723900"/>
                    </a:xfrm>
                    <a:prstGeom prst="rect">
                      <a:avLst/>
                    </a:prstGeom>
                    <a:ln>
                      <a:noFill/>
                    </a:ln>
                  </pic:spPr>
                </pic:pic>
              </a:graphicData>
            </a:graphic>
          </wp:anchor>
        </w:drawing>
      </w:r>
      <w:r>
        <w:rPr>
          <w:rFonts w:ascii="Arial" w:hAnsi="Arial" w:cs="Arial"/>
        </w:rPr>
        <w:t xml:space="preserve"> </w:t>
      </w:r>
      <w:r>
        <w:rPr>
          <w:rFonts w:ascii="Arial" w:hAnsi="Arial" w:cs="Arial"/>
        </w:rPr>
        <w:br w:type="textWrapping" w:clear="all"/>
      </w:r>
      <w:proofErr w:type="spellStart"/>
      <w:r>
        <w:rPr>
          <w:rFonts w:ascii="Arial" w:hAnsi="Arial" w:cs="Arial"/>
          <w:b/>
          <w:sz w:val="28"/>
          <w:szCs w:val="28"/>
        </w:rPr>
        <w:t>附录</w:t>
      </w:r>
      <w:proofErr w:type="spellEnd"/>
      <w:r>
        <w:rPr>
          <w:rFonts w:ascii="Arial" w:hAnsi="Arial" w:cs="Arial"/>
          <w:b/>
          <w:sz w:val="28"/>
          <w:szCs w:val="28"/>
        </w:rPr>
        <w:t xml:space="preserve"> GA36d</w:t>
      </w:r>
    </w:p>
    <w:p w14:paraId="6964DA40" w14:textId="77777777" w:rsidR="003828EC" w:rsidRDefault="003828EC">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4A0" w:firstRow="1" w:lastRow="0" w:firstColumn="1" w:lastColumn="0" w:noHBand="0" w:noVBand="1"/>
      </w:tblPr>
      <w:tblGrid>
        <w:gridCol w:w="9922"/>
      </w:tblGrid>
      <w:tr w:rsidR="003828EC" w14:paraId="26C7655C" w14:textId="77777777">
        <w:tc>
          <w:tcPr>
            <w:tcW w:w="9922" w:type="dxa"/>
            <w:shd w:val="clear" w:color="auto" w:fill="C0C0C0"/>
          </w:tcPr>
          <w:p w14:paraId="5D15C22F" w14:textId="77777777" w:rsidR="003828EC" w:rsidRDefault="00000000">
            <w:pPr>
              <w:pStyle w:val="4"/>
              <w:rPr>
                <w:rFonts w:ascii="Arial" w:hAnsi="Arial" w:cs="Arial"/>
                <w:b/>
              </w:rPr>
            </w:pPr>
            <w:r>
              <w:rPr>
                <w:rFonts w:ascii="Arial" w:hAnsi="Arial" w:cs="Arial"/>
                <w:b/>
              </w:rPr>
              <w:t xml:space="preserve">7 </w:t>
            </w:r>
            <w:proofErr w:type="spellStart"/>
            <w:r>
              <w:rPr>
                <w:rFonts w:ascii="Arial" w:hAnsi="Arial" w:cs="Arial"/>
                <w:b/>
              </w:rPr>
              <w:t>级评估规范</w:t>
            </w:r>
            <w:proofErr w:type="spellEnd"/>
          </w:p>
        </w:tc>
      </w:tr>
    </w:tbl>
    <w:p w14:paraId="4A883D8F" w14:textId="77777777" w:rsidR="003828EC" w:rsidRDefault="003828EC">
      <w:pPr>
        <w:jc w:val="center"/>
        <w:rPr>
          <w:rFonts w:ascii="Arial" w:hAnsi="Arial" w:cs="Arial"/>
          <w:b/>
          <w:i/>
          <w:sz w:val="32"/>
        </w:rPr>
      </w:pP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93"/>
        <w:gridCol w:w="2268"/>
        <w:gridCol w:w="2268"/>
      </w:tblGrid>
      <w:tr w:rsidR="003828EC" w14:paraId="12F3FA62" w14:textId="77777777">
        <w:tc>
          <w:tcPr>
            <w:tcW w:w="2093" w:type="dxa"/>
            <w:shd w:val="pct10" w:color="auto" w:fill="auto"/>
          </w:tcPr>
          <w:p w14:paraId="67AE6732"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学生姓名</w:t>
            </w:r>
            <w:proofErr w:type="spellEnd"/>
            <w:r>
              <w:rPr>
                <w:rFonts w:ascii="Arial" w:hAnsi="Arial" w:cs="Arial"/>
                <w:b/>
                <w:sz w:val="22"/>
                <w:szCs w:val="22"/>
              </w:rPr>
              <w:t>：</w:t>
            </w:r>
          </w:p>
        </w:tc>
        <w:tc>
          <w:tcPr>
            <w:tcW w:w="3293" w:type="dxa"/>
          </w:tcPr>
          <w:p w14:paraId="28B9D79C" w14:textId="77777777" w:rsidR="003828EC" w:rsidRDefault="00000000">
            <w:pPr>
              <w:spacing w:before="120" w:after="120"/>
              <w:jc w:val="both"/>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FORMTEXT </w:instrText>
            </w:r>
            <w:r>
              <w:rPr>
                <w:rFonts w:ascii="Arial" w:hAnsi="Arial" w:cs="Arial"/>
                <w:b/>
                <w:sz w:val="22"/>
                <w:szCs w:val="22"/>
              </w:rPr>
              <w:fldChar w:fldCharType="separate"/>
            </w:r>
            <w:r>
              <w:rPr>
                <w:rFonts w:ascii="Arial" w:hAnsi="Arial" w:cs="Arial"/>
                <w:b/>
                <w:sz w:val="22"/>
                <w:szCs w:val="22"/>
              </w:rPr>
              <w:t>     </w:t>
            </w:r>
            <w:r>
              <w:rPr>
                <w:rFonts w:ascii="Arial" w:hAnsi="Arial" w:cs="Arial"/>
                <w:b/>
                <w:sz w:val="22"/>
                <w:szCs w:val="22"/>
              </w:rPr>
              <w:fldChar w:fldCharType="end"/>
            </w:r>
          </w:p>
        </w:tc>
        <w:tc>
          <w:tcPr>
            <w:tcW w:w="2268" w:type="dxa"/>
            <w:shd w:val="clear" w:color="auto" w:fill="D9D9D9"/>
          </w:tcPr>
          <w:p w14:paraId="7C914B78"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学生证号码</w:t>
            </w:r>
            <w:proofErr w:type="spellEnd"/>
            <w:r>
              <w:rPr>
                <w:rFonts w:ascii="Arial" w:hAnsi="Arial" w:cs="Arial"/>
                <w:b/>
                <w:sz w:val="22"/>
                <w:szCs w:val="22"/>
              </w:rPr>
              <w:t>：</w:t>
            </w:r>
          </w:p>
        </w:tc>
        <w:tc>
          <w:tcPr>
            <w:tcW w:w="2268" w:type="dxa"/>
          </w:tcPr>
          <w:p w14:paraId="6D092597" w14:textId="77777777" w:rsidR="003828EC" w:rsidRDefault="003828EC">
            <w:pPr>
              <w:spacing w:before="120" w:after="120"/>
              <w:jc w:val="both"/>
              <w:rPr>
                <w:rFonts w:ascii="Arial" w:hAnsi="Arial" w:cs="Arial"/>
                <w:b/>
                <w:sz w:val="22"/>
                <w:szCs w:val="22"/>
              </w:rPr>
            </w:pPr>
          </w:p>
        </w:tc>
      </w:tr>
      <w:tr w:rsidR="003828EC" w14:paraId="557DB7B5" w14:textId="77777777">
        <w:tc>
          <w:tcPr>
            <w:tcW w:w="2093" w:type="dxa"/>
            <w:shd w:val="pct10" w:color="auto" w:fill="auto"/>
          </w:tcPr>
          <w:p w14:paraId="34D94410"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程序</w:t>
            </w:r>
            <w:proofErr w:type="spellEnd"/>
            <w:r>
              <w:rPr>
                <w:rFonts w:ascii="Arial" w:hAnsi="Arial" w:cs="Arial"/>
                <w:b/>
                <w:sz w:val="22"/>
                <w:szCs w:val="22"/>
              </w:rPr>
              <w:t>：</w:t>
            </w:r>
          </w:p>
        </w:tc>
        <w:tc>
          <w:tcPr>
            <w:tcW w:w="7829" w:type="dxa"/>
            <w:gridSpan w:val="3"/>
          </w:tcPr>
          <w:p w14:paraId="0E14F813"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理学硕士计算组合</w:t>
            </w:r>
            <w:proofErr w:type="spellEnd"/>
          </w:p>
        </w:tc>
      </w:tr>
      <w:tr w:rsidR="003828EC" w14:paraId="04E90DD0" w14:textId="77777777">
        <w:tc>
          <w:tcPr>
            <w:tcW w:w="2093" w:type="dxa"/>
            <w:shd w:val="pct10" w:color="auto" w:fill="auto"/>
          </w:tcPr>
          <w:p w14:paraId="52FD8D8B"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模块</w:t>
            </w:r>
            <w:proofErr w:type="spellEnd"/>
            <w:r>
              <w:rPr>
                <w:rFonts w:ascii="Arial" w:hAnsi="Arial" w:cs="Arial"/>
                <w:b/>
                <w:sz w:val="22"/>
                <w:szCs w:val="22"/>
              </w:rPr>
              <w:t>：</w:t>
            </w:r>
          </w:p>
        </w:tc>
        <w:tc>
          <w:tcPr>
            <w:tcW w:w="7829" w:type="dxa"/>
            <w:gridSpan w:val="3"/>
            <w:shd w:val="clear" w:color="auto" w:fill="auto"/>
          </w:tcPr>
          <w:p w14:paraId="642BF1D3" w14:textId="77777777" w:rsidR="003828EC" w:rsidRDefault="00000000">
            <w:pPr>
              <w:spacing w:before="120" w:after="120"/>
              <w:jc w:val="both"/>
              <w:rPr>
                <w:rFonts w:ascii="Arial" w:hAnsi="Arial" w:cs="Arial"/>
                <w:b/>
                <w:sz w:val="22"/>
                <w:szCs w:val="22"/>
                <w:lang w:eastAsia="zh-CN"/>
              </w:rPr>
            </w:pPr>
            <w:proofErr w:type="spellStart"/>
            <w:r>
              <w:rPr>
                <w:rFonts w:ascii="Arial" w:hAnsi="Arial" w:cs="Arial"/>
                <w:b/>
                <w:sz w:val="22"/>
                <w:szCs w:val="22"/>
                <w:lang w:eastAsia="zh-CN"/>
              </w:rPr>
              <w:t>敏捷开发和软件开发运营</w:t>
            </w:r>
            <w:proofErr w:type="spellEnd"/>
          </w:p>
        </w:tc>
      </w:tr>
      <w:tr w:rsidR="003828EC" w14:paraId="27199545" w14:textId="77777777">
        <w:tc>
          <w:tcPr>
            <w:tcW w:w="2093" w:type="dxa"/>
            <w:shd w:val="pct10" w:color="auto" w:fill="auto"/>
          </w:tcPr>
          <w:p w14:paraId="7BC39616"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模块代码</w:t>
            </w:r>
            <w:proofErr w:type="spellEnd"/>
            <w:r>
              <w:rPr>
                <w:rFonts w:ascii="Arial" w:hAnsi="Arial" w:cs="Arial"/>
                <w:b/>
                <w:sz w:val="22"/>
                <w:szCs w:val="22"/>
              </w:rPr>
              <w:t>：</w:t>
            </w:r>
          </w:p>
        </w:tc>
        <w:tc>
          <w:tcPr>
            <w:tcW w:w="3293" w:type="dxa"/>
          </w:tcPr>
          <w:p w14:paraId="1961CCAB" w14:textId="77777777" w:rsidR="003828EC" w:rsidRDefault="00000000">
            <w:pPr>
              <w:spacing w:before="120" w:after="120"/>
              <w:jc w:val="both"/>
              <w:rPr>
                <w:rFonts w:ascii="Arial" w:hAnsi="Arial" w:cs="Arial"/>
                <w:b/>
                <w:sz w:val="22"/>
                <w:szCs w:val="22"/>
              </w:rPr>
            </w:pPr>
            <w:r>
              <w:rPr>
                <w:rFonts w:ascii="Arial" w:hAnsi="Arial" w:cs="Arial"/>
                <w:b/>
                <w:sz w:val="22"/>
                <w:szCs w:val="22"/>
              </w:rPr>
              <w:t>ACCA7023</w:t>
            </w:r>
          </w:p>
        </w:tc>
        <w:tc>
          <w:tcPr>
            <w:tcW w:w="2268" w:type="dxa"/>
            <w:shd w:val="clear" w:color="auto" w:fill="D9D9D9"/>
          </w:tcPr>
          <w:p w14:paraId="57F58D91" w14:textId="77777777" w:rsidR="003828EC" w:rsidRDefault="00000000">
            <w:pPr>
              <w:pStyle w:val="2"/>
              <w:rPr>
                <w:rFonts w:ascii="Arial" w:hAnsi="Arial" w:cs="Arial"/>
                <w:sz w:val="22"/>
                <w:szCs w:val="22"/>
                <w:lang w:eastAsia="zh-CN"/>
              </w:rPr>
            </w:pPr>
            <w:proofErr w:type="spellStart"/>
            <w:r>
              <w:rPr>
                <w:rFonts w:ascii="Arial" w:hAnsi="Arial" w:cs="Arial"/>
                <w:sz w:val="22"/>
                <w:szCs w:val="22"/>
                <w:lang w:eastAsia="zh-CN"/>
              </w:rPr>
              <w:t>对整体模块评估的贡献</w:t>
            </w:r>
            <w:proofErr w:type="spellEnd"/>
            <w:r>
              <w:rPr>
                <w:rFonts w:ascii="Arial" w:hAnsi="Arial" w:cs="Arial"/>
                <w:sz w:val="22"/>
                <w:szCs w:val="22"/>
                <w:lang w:eastAsia="zh-CN"/>
              </w:rPr>
              <w:t>（%）：</w:t>
            </w:r>
          </w:p>
        </w:tc>
        <w:tc>
          <w:tcPr>
            <w:tcW w:w="2268" w:type="dxa"/>
          </w:tcPr>
          <w:p w14:paraId="0244DE87" w14:textId="77777777" w:rsidR="003828EC" w:rsidRDefault="00000000">
            <w:pPr>
              <w:spacing w:before="120" w:after="120"/>
              <w:jc w:val="both"/>
              <w:rPr>
                <w:rFonts w:ascii="Arial" w:hAnsi="Arial" w:cs="Arial"/>
                <w:b/>
                <w:sz w:val="22"/>
                <w:szCs w:val="22"/>
              </w:rPr>
            </w:pPr>
            <w:r>
              <w:rPr>
                <w:rFonts w:ascii="Arial" w:hAnsi="Arial" w:cs="Arial"/>
                <w:b/>
                <w:sz w:val="22"/>
                <w:szCs w:val="22"/>
              </w:rPr>
              <w:t>100</w:t>
            </w:r>
          </w:p>
        </w:tc>
      </w:tr>
      <w:tr w:rsidR="003828EC" w14:paraId="5904EB72" w14:textId="77777777">
        <w:tc>
          <w:tcPr>
            <w:tcW w:w="2093" w:type="dxa"/>
            <w:shd w:val="pct10" w:color="auto" w:fill="auto"/>
          </w:tcPr>
          <w:p w14:paraId="1B8042B3"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讲师</w:t>
            </w:r>
            <w:proofErr w:type="spellEnd"/>
            <w:r>
              <w:rPr>
                <w:rFonts w:ascii="Arial" w:hAnsi="Arial" w:cs="Arial"/>
                <w:b/>
                <w:sz w:val="22"/>
                <w:szCs w:val="22"/>
              </w:rPr>
              <w:t>：</w:t>
            </w:r>
          </w:p>
        </w:tc>
        <w:tc>
          <w:tcPr>
            <w:tcW w:w="3293" w:type="dxa"/>
          </w:tcPr>
          <w:p w14:paraId="228B9436"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迈克尔·达西</w:t>
            </w:r>
            <w:proofErr w:type="spellEnd"/>
          </w:p>
        </w:tc>
        <w:tc>
          <w:tcPr>
            <w:tcW w:w="2268" w:type="dxa"/>
            <w:shd w:val="clear" w:color="auto" w:fill="D9D9D9"/>
          </w:tcPr>
          <w:p w14:paraId="5FC1A485"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内部验证者</w:t>
            </w:r>
            <w:proofErr w:type="spellEnd"/>
            <w:r>
              <w:rPr>
                <w:rFonts w:ascii="Arial" w:hAnsi="Arial" w:cs="Arial"/>
                <w:b/>
                <w:sz w:val="22"/>
                <w:szCs w:val="22"/>
              </w:rPr>
              <w:t>：</w:t>
            </w:r>
          </w:p>
        </w:tc>
        <w:tc>
          <w:tcPr>
            <w:tcW w:w="2268" w:type="dxa"/>
          </w:tcPr>
          <w:p w14:paraId="22D17868"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盖纳·托马斯</w:t>
            </w:r>
            <w:proofErr w:type="spellEnd"/>
          </w:p>
        </w:tc>
      </w:tr>
      <w:tr w:rsidR="003828EC" w14:paraId="2F7C8262" w14:textId="77777777">
        <w:tc>
          <w:tcPr>
            <w:tcW w:w="2093" w:type="dxa"/>
            <w:shd w:val="pct10" w:color="auto" w:fill="auto"/>
          </w:tcPr>
          <w:p w14:paraId="2CC96110"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作业标题</w:t>
            </w:r>
            <w:proofErr w:type="spellEnd"/>
            <w:r>
              <w:rPr>
                <w:rFonts w:ascii="Arial" w:hAnsi="Arial" w:cs="Arial"/>
                <w:b/>
                <w:sz w:val="22"/>
                <w:szCs w:val="22"/>
              </w:rPr>
              <w:t>：</w:t>
            </w:r>
          </w:p>
        </w:tc>
        <w:tc>
          <w:tcPr>
            <w:tcW w:w="3293" w:type="dxa"/>
          </w:tcPr>
          <w:p w14:paraId="449D64D3"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任务</w:t>
            </w:r>
            <w:proofErr w:type="spellEnd"/>
          </w:p>
        </w:tc>
        <w:tc>
          <w:tcPr>
            <w:tcW w:w="2268" w:type="dxa"/>
            <w:shd w:val="pct10" w:color="auto" w:fill="auto"/>
          </w:tcPr>
          <w:p w14:paraId="6531CD77" w14:textId="77777777" w:rsidR="003828EC" w:rsidRDefault="00000000">
            <w:pPr>
              <w:spacing w:before="120" w:after="120"/>
              <w:jc w:val="both"/>
              <w:rPr>
                <w:rFonts w:ascii="Arial" w:hAnsi="Arial" w:cs="Arial"/>
                <w:b/>
                <w:sz w:val="22"/>
                <w:szCs w:val="22"/>
                <w:lang w:eastAsia="zh-CN"/>
              </w:rPr>
            </w:pPr>
            <w:proofErr w:type="spellStart"/>
            <w:r>
              <w:rPr>
                <w:rFonts w:ascii="Arial" w:hAnsi="Arial" w:cs="Arial"/>
                <w:b/>
                <w:sz w:val="22"/>
                <w:szCs w:val="22"/>
                <w:lang w:eastAsia="zh-CN"/>
              </w:rPr>
              <w:t>字数（或同等内容</w:t>
            </w:r>
            <w:proofErr w:type="spellEnd"/>
            <w:r>
              <w:rPr>
                <w:rFonts w:ascii="Arial" w:hAnsi="Arial" w:cs="Arial"/>
                <w:b/>
                <w:sz w:val="22"/>
                <w:szCs w:val="22"/>
                <w:lang w:eastAsia="zh-CN"/>
              </w:rPr>
              <w:t>）：</w:t>
            </w:r>
          </w:p>
        </w:tc>
        <w:tc>
          <w:tcPr>
            <w:tcW w:w="2268" w:type="dxa"/>
          </w:tcPr>
          <w:p w14:paraId="42A42DC4" w14:textId="77777777" w:rsidR="003828EC" w:rsidRDefault="00000000">
            <w:pPr>
              <w:spacing w:before="120" w:after="120"/>
              <w:jc w:val="both"/>
              <w:rPr>
                <w:rFonts w:ascii="Arial" w:hAnsi="Arial" w:cs="Arial"/>
                <w:b/>
                <w:sz w:val="22"/>
                <w:szCs w:val="22"/>
              </w:rPr>
            </w:pPr>
            <w:r>
              <w:rPr>
                <w:rFonts w:ascii="Arial" w:hAnsi="Arial" w:cs="Arial"/>
                <w:b/>
                <w:sz w:val="22"/>
                <w:szCs w:val="22"/>
              </w:rPr>
              <w:t>5000</w:t>
            </w:r>
          </w:p>
        </w:tc>
      </w:tr>
      <w:tr w:rsidR="003828EC" w14:paraId="41EC9DBE" w14:textId="77777777">
        <w:tc>
          <w:tcPr>
            <w:tcW w:w="2093" w:type="dxa"/>
            <w:shd w:val="pct10" w:color="auto" w:fill="auto"/>
          </w:tcPr>
          <w:p w14:paraId="56A2BCB2"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提交截止日期</w:t>
            </w:r>
            <w:proofErr w:type="spellEnd"/>
            <w:r>
              <w:rPr>
                <w:rFonts w:ascii="Arial" w:hAnsi="Arial" w:cs="Arial"/>
                <w:b/>
                <w:sz w:val="22"/>
                <w:szCs w:val="22"/>
              </w:rPr>
              <w:t>：</w:t>
            </w:r>
          </w:p>
        </w:tc>
        <w:tc>
          <w:tcPr>
            <w:tcW w:w="3293" w:type="dxa"/>
            <w:shd w:val="clear" w:color="auto" w:fill="auto"/>
          </w:tcPr>
          <w:p w14:paraId="3C2DE35D" w14:textId="77777777" w:rsidR="003828EC" w:rsidRDefault="00000000">
            <w:pPr>
              <w:spacing w:before="120" w:after="120"/>
              <w:jc w:val="both"/>
              <w:rPr>
                <w:rFonts w:ascii="Arial" w:hAnsi="Arial" w:cs="Arial"/>
                <w:b/>
                <w:sz w:val="22"/>
                <w:szCs w:val="22"/>
              </w:rPr>
            </w:pPr>
            <w:r>
              <w:rPr>
                <w:rFonts w:ascii="Arial" w:hAnsi="Arial" w:cs="Arial"/>
                <w:b/>
                <w:sz w:val="22"/>
                <w:szCs w:val="22"/>
              </w:rPr>
              <w:t>12/01/24</w:t>
            </w:r>
          </w:p>
        </w:tc>
        <w:tc>
          <w:tcPr>
            <w:tcW w:w="2268" w:type="dxa"/>
            <w:shd w:val="pct10" w:color="auto" w:fill="auto"/>
          </w:tcPr>
          <w:p w14:paraId="47783370" w14:textId="77777777" w:rsidR="003828EC" w:rsidRDefault="00000000">
            <w:pPr>
              <w:spacing w:before="120" w:after="120"/>
              <w:jc w:val="both"/>
              <w:rPr>
                <w:rFonts w:ascii="Arial" w:hAnsi="Arial" w:cs="Arial"/>
                <w:b/>
                <w:sz w:val="22"/>
                <w:szCs w:val="22"/>
                <w:lang w:eastAsia="zh-CN"/>
              </w:rPr>
            </w:pPr>
            <w:proofErr w:type="spellStart"/>
            <w:r>
              <w:rPr>
                <w:rFonts w:ascii="Arial" w:hAnsi="Arial" w:cs="Arial"/>
                <w:b/>
                <w:sz w:val="22"/>
                <w:szCs w:val="22"/>
                <w:lang w:eastAsia="zh-CN"/>
              </w:rPr>
              <w:t>临时分数和书面反馈的返回日期</w:t>
            </w:r>
            <w:proofErr w:type="spellEnd"/>
            <w:r>
              <w:rPr>
                <w:rFonts w:ascii="Arial" w:hAnsi="Arial" w:cs="Arial"/>
                <w:b/>
                <w:sz w:val="22"/>
                <w:szCs w:val="22"/>
                <w:lang w:eastAsia="zh-CN"/>
              </w:rPr>
              <w:t>：</w:t>
            </w:r>
          </w:p>
        </w:tc>
        <w:tc>
          <w:tcPr>
            <w:tcW w:w="2268" w:type="dxa"/>
          </w:tcPr>
          <w:p w14:paraId="695A228E" w14:textId="77777777" w:rsidR="003828EC" w:rsidRDefault="00000000">
            <w:pPr>
              <w:spacing w:before="120" w:after="120"/>
              <w:jc w:val="both"/>
              <w:rPr>
                <w:rFonts w:ascii="Arial" w:hAnsi="Arial" w:cs="Arial"/>
                <w:b/>
                <w:sz w:val="22"/>
                <w:szCs w:val="22"/>
              </w:rPr>
            </w:pPr>
            <w:r>
              <w:rPr>
                <w:rFonts w:ascii="Arial" w:hAnsi="Arial" w:cs="Arial"/>
                <w:b/>
                <w:sz w:val="22"/>
                <w:szCs w:val="22"/>
              </w:rPr>
              <w:t>提交作业后20个工作日</w:t>
            </w:r>
          </w:p>
        </w:tc>
      </w:tr>
      <w:tr w:rsidR="003828EC" w14:paraId="27F7F811" w14:textId="77777777">
        <w:tc>
          <w:tcPr>
            <w:tcW w:w="2093" w:type="dxa"/>
            <w:shd w:val="pct10" w:color="auto" w:fill="auto"/>
          </w:tcPr>
          <w:p w14:paraId="2D6C5B0A"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提交方式</w:t>
            </w:r>
            <w:proofErr w:type="spellEnd"/>
            <w:r>
              <w:rPr>
                <w:rFonts w:ascii="Arial" w:hAnsi="Arial" w:cs="Arial"/>
                <w:b/>
                <w:sz w:val="22"/>
                <w:szCs w:val="22"/>
              </w:rPr>
              <w:t>：</w:t>
            </w:r>
          </w:p>
        </w:tc>
        <w:tc>
          <w:tcPr>
            <w:tcW w:w="7829" w:type="dxa"/>
            <w:gridSpan w:val="3"/>
            <w:shd w:val="clear" w:color="auto" w:fill="auto"/>
          </w:tcPr>
          <w:p w14:paraId="30ED6061" w14:textId="77777777" w:rsidR="003828EC" w:rsidRDefault="00000000">
            <w:pPr>
              <w:rPr>
                <w:rFonts w:ascii="Arial" w:hAnsi="Arial" w:cs="Arial"/>
                <w:sz w:val="22"/>
                <w:szCs w:val="22"/>
              </w:rPr>
            </w:pPr>
            <w:proofErr w:type="spellStart"/>
            <w:r>
              <w:rPr>
                <w:rFonts w:ascii="Arial" w:hAnsi="Arial" w:cs="Arial"/>
                <w:sz w:val="22"/>
                <w:szCs w:val="22"/>
                <w:lang w:eastAsia="zh-CN"/>
              </w:rPr>
              <w:t>除非讲师另有指示，否则所有书面评估（在可行和可能的情况下）都必须通过</w:t>
            </w:r>
            <w:proofErr w:type="spellEnd"/>
            <w:r>
              <w:rPr>
                <w:rFonts w:ascii="Arial" w:hAnsi="Arial" w:cs="Arial"/>
                <w:sz w:val="22"/>
                <w:szCs w:val="22"/>
                <w:lang w:eastAsia="zh-CN"/>
              </w:rPr>
              <w:t xml:space="preserve"> Turnitin </w:t>
            </w:r>
            <w:proofErr w:type="spellStart"/>
            <w:r>
              <w:rPr>
                <w:rFonts w:ascii="Arial" w:hAnsi="Arial" w:cs="Arial"/>
                <w:sz w:val="22"/>
                <w:szCs w:val="22"/>
                <w:lang w:eastAsia="zh-CN"/>
              </w:rPr>
              <w:t>提交</w:t>
            </w:r>
            <w:proofErr w:type="spellEnd"/>
            <w:r>
              <w:rPr>
                <w:rFonts w:ascii="Arial" w:hAnsi="Arial" w:cs="Arial"/>
                <w:sz w:val="22"/>
                <w:szCs w:val="22"/>
                <w:lang w:eastAsia="zh-CN"/>
              </w:rPr>
              <w:t>。（</w:t>
            </w:r>
            <w:proofErr w:type="spellStart"/>
            <w:r>
              <w:rPr>
                <w:rFonts w:ascii="Arial" w:hAnsi="Arial" w:cs="Arial"/>
                <w:sz w:val="22"/>
                <w:szCs w:val="22"/>
                <w:lang w:eastAsia="zh-CN"/>
              </w:rPr>
              <w:t>请不要将此评估规范放入</w:t>
            </w:r>
            <w:proofErr w:type="spellEnd"/>
            <w:r>
              <w:rPr>
                <w:rFonts w:ascii="Arial" w:hAnsi="Arial" w:cs="Arial"/>
                <w:sz w:val="22"/>
                <w:szCs w:val="22"/>
                <w:lang w:eastAsia="zh-CN"/>
              </w:rPr>
              <w:t xml:space="preserve"> Turnitin </w:t>
            </w:r>
            <w:proofErr w:type="spellStart"/>
            <w:r>
              <w:rPr>
                <w:rFonts w:ascii="Arial" w:hAnsi="Arial" w:cs="Arial"/>
                <w:sz w:val="22"/>
                <w:szCs w:val="22"/>
                <w:lang w:eastAsia="zh-CN"/>
              </w:rPr>
              <w:t>中，否则它会与其他学生提交的内容有许多相似之处</w:t>
            </w:r>
            <w:proofErr w:type="spellEnd"/>
            <w:r>
              <w:rPr>
                <w:rFonts w:ascii="Arial" w:hAnsi="Arial" w:cs="Arial"/>
                <w:sz w:val="22"/>
                <w:szCs w:val="22"/>
                <w:lang w:eastAsia="zh-CN"/>
              </w:rPr>
              <w:t>。</w:t>
            </w:r>
            <w:r>
              <w:rPr>
                <w:rFonts w:ascii="Arial" w:hAnsi="Arial" w:cs="Arial"/>
                <w:sz w:val="22"/>
                <w:szCs w:val="22"/>
              </w:rPr>
              <w:t>）</w:t>
            </w:r>
          </w:p>
          <w:p w14:paraId="1D974999" w14:textId="77777777" w:rsidR="003828EC" w:rsidRDefault="00000000">
            <w:pPr>
              <w:spacing w:before="120" w:after="120"/>
              <w:jc w:val="both"/>
              <w:rPr>
                <w:rFonts w:ascii="Arial" w:hAnsi="Arial" w:cs="Arial"/>
                <w:b/>
                <w:sz w:val="22"/>
                <w:szCs w:val="22"/>
              </w:rPr>
            </w:pPr>
            <w:proofErr w:type="spellStart"/>
            <w:r>
              <w:rPr>
                <w:rFonts w:ascii="Arial" w:hAnsi="Arial" w:cs="Arial"/>
                <w:b/>
                <w:sz w:val="22"/>
                <w:szCs w:val="22"/>
              </w:rPr>
              <w:t>替代提交方法（如果适用</w:t>
            </w:r>
            <w:proofErr w:type="spellEnd"/>
            <w:r>
              <w:rPr>
                <w:rFonts w:ascii="Arial" w:hAnsi="Arial" w:cs="Arial"/>
                <w:b/>
                <w:sz w:val="22"/>
                <w:szCs w:val="22"/>
              </w:rPr>
              <w:t>）：</w:t>
            </w:r>
          </w:p>
          <w:p w14:paraId="4FEF3CAF" w14:textId="77777777" w:rsidR="003828EC" w:rsidRDefault="00000000">
            <w:pPr>
              <w:spacing w:before="120" w:after="120"/>
              <w:jc w:val="both"/>
              <w:rPr>
                <w:rFonts w:ascii="Arial" w:hAnsi="Arial" w:cs="Arial"/>
                <w:b/>
                <w:sz w:val="22"/>
                <w:szCs w:val="22"/>
                <w:lang w:eastAsia="zh-CN"/>
              </w:rPr>
            </w:pPr>
            <w:proofErr w:type="spellStart"/>
            <w:r>
              <w:rPr>
                <w:rFonts w:ascii="Arial" w:hAnsi="Arial" w:cs="Arial"/>
                <w:b/>
                <w:sz w:val="22"/>
                <w:szCs w:val="22"/>
                <w:lang w:eastAsia="zh-CN"/>
              </w:rPr>
              <w:t>逾期提交评估将导致逾期扣分。</w:t>
            </w:r>
            <w:r>
              <w:rPr>
                <w:rFonts w:ascii="Arial" w:hAnsi="Arial" w:cs="Arial"/>
                <w:sz w:val="22"/>
                <w:szCs w:val="22"/>
                <w:lang w:eastAsia="zh-CN"/>
              </w:rPr>
              <w:t>迟交处罚：迟到一周以内，最高扣分</w:t>
            </w:r>
            <w:proofErr w:type="spellEnd"/>
            <w:r>
              <w:rPr>
                <w:rFonts w:ascii="Arial" w:hAnsi="Arial" w:cs="Arial"/>
                <w:sz w:val="22"/>
                <w:szCs w:val="22"/>
                <w:lang w:eastAsia="zh-CN"/>
              </w:rPr>
              <w:t xml:space="preserve"> 50%。迟到超过一周，0%。</w:t>
            </w:r>
            <w:proofErr w:type="spellStart"/>
            <w:r>
              <w:rPr>
                <w:rFonts w:ascii="Arial" w:hAnsi="Arial" w:cs="Arial"/>
                <w:sz w:val="22"/>
                <w:szCs w:val="22"/>
                <w:lang w:eastAsia="zh-CN"/>
              </w:rPr>
              <w:t>只有情有可原的情况小组可以批准更改提交日期</w:t>
            </w:r>
            <w:proofErr w:type="spellEnd"/>
            <w:r>
              <w:rPr>
                <w:rFonts w:ascii="Arial" w:hAnsi="Arial" w:cs="Arial"/>
                <w:sz w:val="22"/>
                <w:szCs w:val="22"/>
                <w:lang w:eastAsia="zh-CN"/>
              </w:rPr>
              <w:t>。</w:t>
            </w:r>
          </w:p>
        </w:tc>
      </w:tr>
      <w:tr w:rsidR="003828EC" w14:paraId="1E007B88" w14:textId="77777777">
        <w:tc>
          <w:tcPr>
            <w:tcW w:w="2093" w:type="dxa"/>
            <w:shd w:val="pct10" w:color="auto" w:fill="auto"/>
          </w:tcPr>
          <w:p w14:paraId="6EF46CA1" w14:textId="77777777" w:rsidR="003828EC" w:rsidRDefault="00000000">
            <w:pPr>
              <w:spacing w:before="120" w:after="120"/>
              <w:rPr>
                <w:rFonts w:ascii="Arial" w:hAnsi="Arial" w:cs="Arial"/>
                <w:b/>
                <w:sz w:val="22"/>
                <w:szCs w:val="22"/>
              </w:rPr>
            </w:pPr>
            <w:proofErr w:type="spellStart"/>
            <w:r>
              <w:rPr>
                <w:rFonts w:ascii="Arial" w:hAnsi="Arial" w:cs="Arial"/>
                <w:b/>
                <w:sz w:val="22"/>
                <w:szCs w:val="22"/>
              </w:rPr>
              <w:t>学术诚实</w:t>
            </w:r>
            <w:proofErr w:type="spellEnd"/>
            <w:r>
              <w:rPr>
                <w:rFonts w:ascii="Arial" w:hAnsi="Arial" w:cs="Arial"/>
                <w:b/>
                <w:sz w:val="22"/>
                <w:szCs w:val="22"/>
              </w:rPr>
              <w:t>/</w:t>
            </w:r>
            <w:proofErr w:type="spellStart"/>
            <w:r>
              <w:rPr>
                <w:rFonts w:ascii="Arial" w:hAnsi="Arial" w:cs="Arial"/>
                <w:b/>
                <w:sz w:val="22"/>
                <w:szCs w:val="22"/>
              </w:rPr>
              <w:t>参考</w:t>
            </w:r>
            <w:proofErr w:type="spellEnd"/>
            <w:r>
              <w:rPr>
                <w:rFonts w:ascii="Arial" w:hAnsi="Arial" w:cs="Arial"/>
                <w:b/>
                <w:sz w:val="22"/>
                <w:szCs w:val="22"/>
              </w:rPr>
              <w:t>：</w:t>
            </w:r>
          </w:p>
        </w:tc>
        <w:tc>
          <w:tcPr>
            <w:tcW w:w="7829" w:type="dxa"/>
            <w:gridSpan w:val="3"/>
            <w:shd w:val="clear" w:color="auto" w:fill="auto"/>
          </w:tcPr>
          <w:p w14:paraId="31F84F21" w14:textId="77777777" w:rsidR="003828EC" w:rsidRDefault="00000000">
            <w:pPr>
              <w:spacing w:before="120" w:after="120"/>
              <w:jc w:val="both"/>
              <w:rPr>
                <w:rFonts w:ascii="Arial" w:hAnsi="Arial" w:cs="Arial"/>
                <w:sz w:val="22"/>
                <w:szCs w:val="22"/>
                <w:lang w:eastAsia="zh-CN"/>
              </w:rPr>
            </w:pPr>
            <w:r>
              <w:rPr>
                <w:rFonts w:ascii="Arial" w:hAnsi="Arial" w:cs="Arial"/>
                <w:sz w:val="22"/>
                <w:szCs w:val="22"/>
                <w:lang w:eastAsia="zh-CN"/>
              </w:rPr>
              <w:t>学术诚信是必须的。在提交的正文中，您必须注明您的作品所基于的研究和想法的作者。在您提交的内容中附加一份参考列表，表明您为了完成此评估而使用、引用或引用的书籍、文章等。</w:t>
            </w:r>
          </w:p>
        </w:tc>
      </w:tr>
    </w:tbl>
    <w:p w14:paraId="138FE261" w14:textId="77777777" w:rsidR="003828EC" w:rsidRDefault="003828EC">
      <w:pPr>
        <w:rPr>
          <w:rFonts w:ascii="Arial" w:hAnsi="Arial" w:cs="Arial"/>
          <w:sz w:val="32"/>
          <w:lang w:eastAsia="zh-CN"/>
        </w:rPr>
      </w:pPr>
    </w:p>
    <w:p w14:paraId="11EC7224" w14:textId="77777777" w:rsidR="003828EC" w:rsidRDefault="003828EC">
      <w:pPr>
        <w:rPr>
          <w:rFonts w:ascii="Arial" w:hAnsi="Arial" w:cs="Arial"/>
          <w:sz w:val="32"/>
          <w:lang w:eastAsia="zh-CN"/>
        </w:rPr>
      </w:pPr>
    </w:p>
    <w:tbl>
      <w:tblPr>
        <w:tblW w:w="97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3828EC" w14:paraId="17798F64" w14:textId="77777777">
        <w:tc>
          <w:tcPr>
            <w:tcW w:w="9747" w:type="dxa"/>
            <w:shd w:val="pct10" w:color="auto" w:fill="auto"/>
          </w:tcPr>
          <w:p w14:paraId="36E38CD2" w14:textId="77777777" w:rsidR="003828EC" w:rsidRDefault="00000000">
            <w:pPr>
              <w:rPr>
                <w:rFonts w:ascii="Arial" w:hAnsi="Arial" w:cs="Arial"/>
                <w:b/>
                <w:sz w:val="22"/>
                <w:szCs w:val="22"/>
                <w:lang w:eastAsia="zh-CN"/>
              </w:rPr>
            </w:pPr>
            <w:proofErr w:type="spellStart"/>
            <w:r>
              <w:rPr>
                <w:rFonts w:ascii="Arial" w:hAnsi="Arial" w:cs="Arial"/>
                <w:b/>
                <w:sz w:val="22"/>
                <w:szCs w:val="22"/>
                <w:lang w:eastAsia="zh-CN"/>
              </w:rPr>
              <w:t>模块学习成果</w:t>
            </w:r>
            <w:proofErr w:type="spellEnd"/>
          </w:p>
          <w:p w14:paraId="529E218A" w14:textId="77777777" w:rsidR="003828EC" w:rsidRDefault="00000000">
            <w:pPr>
              <w:rPr>
                <w:rFonts w:ascii="Arial" w:hAnsi="Arial" w:cs="Arial"/>
                <w:sz w:val="22"/>
                <w:szCs w:val="22"/>
                <w:lang w:eastAsia="zh-CN"/>
              </w:rPr>
            </w:pPr>
            <w:r>
              <w:rPr>
                <w:rFonts w:ascii="Arial" w:hAnsi="Arial" w:cs="Arial"/>
                <w:b/>
                <w:sz w:val="22"/>
                <w:szCs w:val="22"/>
                <w:lang w:eastAsia="zh-CN"/>
              </w:rPr>
              <w:t>（</w:t>
            </w:r>
            <w:proofErr w:type="spellStart"/>
            <w:r>
              <w:rPr>
                <w:rFonts w:ascii="Arial" w:hAnsi="Arial" w:cs="Arial"/>
                <w:b/>
                <w:sz w:val="22"/>
                <w:szCs w:val="22"/>
                <w:lang w:eastAsia="zh-CN"/>
              </w:rPr>
              <w:t>来自模块教学大纲</w:t>
            </w:r>
            <w:proofErr w:type="spellEnd"/>
            <w:r>
              <w:rPr>
                <w:rFonts w:ascii="Arial" w:hAnsi="Arial" w:cs="Arial"/>
                <w:b/>
                <w:sz w:val="22"/>
                <w:szCs w:val="22"/>
                <w:lang w:eastAsia="zh-CN"/>
              </w:rPr>
              <w:t>）</w:t>
            </w:r>
          </w:p>
        </w:tc>
      </w:tr>
      <w:tr w:rsidR="003828EC" w14:paraId="3BFEFD59" w14:textId="77777777">
        <w:tc>
          <w:tcPr>
            <w:tcW w:w="9747" w:type="dxa"/>
          </w:tcPr>
          <w:p w14:paraId="2D7EA427" w14:textId="77777777" w:rsidR="003828EC" w:rsidRDefault="00000000">
            <w:pPr>
              <w:pStyle w:val="bullet"/>
              <w:numPr>
                <w:ilvl w:val="0"/>
                <w:numId w:val="2"/>
              </w:numPr>
              <w:overflowPunct/>
              <w:autoSpaceDE/>
              <w:autoSpaceDN/>
              <w:adjustRightInd/>
              <w:spacing w:before="240"/>
              <w:ind w:left="851" w:hanging="567"/>
              <w:textAlignment w:val="auto"/>
              <w:rPr>
                <w:rFonts w:ascii="Arial" w:hAnsi="Arial" w:cs="Arial"/>
                <w:sz w:val="22"/>
                <w:szCs w:val="22"/>
                <w:lang w:eastAsia="zh-CN"/>
              </w:rPr>
            </w:pPr>
            <w:proofErr w:type="spellStart"/>
            <w:r>
              <w:rPr>
                <w:rFonts w:ascii="Arial" w:hAnsi="Arial" w:cs="Arial"/>
                <w:sz w:val="22"/>
                <w:szCs w:val="22"/>
                <w:lang w:eastAsia="zh-CN"/>
              </w:rPr>
              <w:t>批判性地评估敏捷开发团队用于高效开发可靠软件的实践和工具</w:t>
            </w:r>
            <w:proofErr w:type="spellEnd"/>
          </w:p>
          <w:p w14:paraId="6E6C482D" w14:textId="77777777" w:rsidR="003828EC" w:rsidRDefault="00000000">
            <w:pPr>
              <w:pStyle w:val="bullet"/>
              <w:numPr>
                <w:ilvl w:val="0"/>
                <w:numId w:val="2"/>
              </w:numPr>
              <w:overflowPunct/>
              <w:autoSpaceDE/>
              <w:autoSpaceDN/>
              <w:adjustRightInd/>
              <w:spacing w:before="240"/>
              <w:ind w:left="851" w:hanging="567"/>
              <w:textAlignment w:val="auto"/>
              <w:rPr>
                <w:rFonts w:ascii="Arial" w:hAnsi="Arial" w:cs="Arial"/>
                <w:sz w:val="22"/>
                <w:szCs w:val="22"/>
                <w:lang w:eastAsia="zh-CN"/>
              </w:rPr>
            </w:pPr>
            <w:proofErr w:type="spellStart"/>
            <w:r>
              <w:rPr>
                <w:rFonts w:ascii="Arial" w:hAnsi="Arial" w:cs="Arial"/>
                <w:sz w:val="22"/>
                <w:szCs w:val="22"/>
                <w:lang w:eastAsia="zh-CN"/>
              </w:rPr>
              <w:lastRenderedPageBreak/>
              <w:t>深入了解敏捷软件开发和软件</w:t>
            </w:r>
            <w:proofErr w:type="spellEnd"/>
            <w:r>
              <w:rPr>
                <w:rFonts w:ascii="Arial" w:hAnsi="Arial" w:cs="Arial"/>
                <w:sz w:val="22"/>
                <w:szCs w:val="22"/>
                <w:lang w:eastAsia="zh-CN"/>
              </w:rPr>
              <w:t xml:space="preserve"> DevOps </w:t>
            </w:r>
            <w:proofErr w:type="spellStart"/>
            <w:r>
              <w:rPr>
                <w:rFonts w:ascii="Arial" w:hAnsi="Arial" w:cs="Arial"/>
                <w:sz w:val="22"/>
                <w:szCs w:val="22"/>
                <w:lang w:eastAsia="zh-CN"/>
              </w:rPr>
              <w:t>流程对于自动化、监控、测试和协作的重要性</w:t>
            </w:r>
            <w:proofErr w:type="spellEnd"/>
          </w:p>
          <w:p w14:paraId="4B19E8A6" w14:textId="77777777" w:rsidR="003828EC" w:rsidRDefault="003828EC">
            <w:pPr>
              <w:rPr>
                <w:rFonts w:ascii="Arial" w:hAnsi="Arial" w:cs="Arial"/>
                <w:sz w:val="22"/>
                <w:szCs w:val="22"/>
                <w:lang w:eastAsia="zh-CN"/>
              </w:rPr>
            </w:pPr>
          </w:p>
        </w:tc>
      </w:tr>
    </w:tbl>
    <w:p w14:paraId="404A1F64" w14:textId="77777777" w:rsidR="003828EC" w:rsidRDefault="003828EC">
      <w:pPr>
        <w:rPr>
          <w:rFonts w:ascii="Arial" w:hAnsi="Arial" w:cs="Arial"/>
          <w:b/>
          <w:lang w:eastAsia="zh-CN"/>
        </w:rPr>
      </w:pPr>
    </w:p>
    <w:p w14:paraId="76A313EB" w14:textId="77777777" w:rsidR="003828EC" w:rsidRDefault="003828EC">
      <w:pPr>
        <w:rPr>
          <w:rFonts w:ascii="Arial" w:hAnsi="Arial" w:cs="Arial"/>
          <w:b/>
          <w:lang w:eastAsia="zh-CN"/>
        </w:rPr>
      </w:pPr>
    </w:p>
    <w:p w14:paraId="69402158" w14:textId="77777777" w:rsidR="003828EC" w:rsidRDefault="00000000">
      <w:pPr>
        <w:rPr>
          <w:rFonts w:ascii="Arial" w:hAnsi="Arial" w:cs="Arial"/>
          <w:b/>
          <w:lang w:eastAsia="zh-CN"/>
        </w:rPr>
      </w:pPr>
      <w:r>
        <w:rPr>
          <w:rFonts w:ascii="Arial" w:hAnsi="Arial" w:cs="Arial"/>
          <w:b/>
          <w:lang w:eastAsia="zh-CN"/>
        </w:rPr>
        <w:br w:type="page"/>
      </w:r>
    </w:p>
    <w:p w14:paraId="5C4C1A4A" w14:textId="77777777" w:rsidR="003828EC" w:rsidRDefault="003828EC">
      <w:pPr>
        <w:rPr>
          <w:rFonts w:ascii="Arial" w:hAnsi="Arial" w:cs="Arial"/>
          <w:b/>
          <w:lang w:eastAsia="zh-C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4A0" w:firstRow="1" w:lastRow="0" w:firstColumn="1" w:lastColumn="0" w:noHBand="0" w:noVBand="1"/>
      </w:tblPr>
      <w:tblGrid>
        <w:gridCol w:w="9781"/>
      </w:tblGrid>
      <w:tr w:rsidR="003828EC" w14:paraId="0D8143FA" w14:textId="77777777">
        <w:tc>
          <w:tcPr>
            <w:tcW w:w="9781" w:type="dxa"/>
            <w:shd w:val="clear" w:color="auto" w:fill="C0C0C0"/>
          </w:tcPr>
          <w:p w14:paraId="6E99633E" w14:textId="77777777" w:rsidR="003828EC" w:rsidRDefault="00000000">
            <w:pPr>
              <w:jc w:val="center"/>
              <w:rPr>
                <w:rFonts w:ascii="Arial" w:hAnsi="Arial" w:cs="Arial"/>
                <w:b/>
                <w:sz w:val="40"/>
                <w:szCs w:val="40"/>
              </w:rPr>
            </w:pPr>
            <w:r>
              <w:rPr>
                <w:rFonts w:ascii="Arial" w:hAnsi="Arial" w:cs="Arial"/>
                <w:sz w:val="32"/>
                <w:lang w:eastAsia="zh-CN"/>
              </w:rPr>
              <w:br w:type="page"/>
            </w:r>
            <w:proofErr w:type="spellStart"/>
            <w:r>
              <w:rPr>
                <w:rFonts w:ascii="Arial" w:hAnsi="Arial" w:cs="Arial"/>
                <w:b/>
                <w:sz w:val="40"/>
                <w:szCs w:val="40"/>
              </w:rPr>
              <w:t>任务描述</w:t>
            </w:r>
            <w:proofErr w:type="spellEnd"/>
          </w:p>
        </w:tc>
      </w:tr>
    </w:tbl>
    <w:p w14:paraId="33198A70" w14:textId="77777777" w:rsidR="003828EC" w:rsidRDefault="003828EC">
      <w:pPr>
        <w:jc w:val="both"/>
        <w:rPr>
          <w:rFonts w:ascii="Arial" w:hAnsi="Arial" w:cs="Arial"/>
          <w:sz w:val="22"/>
          <w:szCs w:val="22"/>
        </w:rPr>
      </w:pPr>
    </w:p>
    <w:p w14:paraId="75E0C280"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在课堂上，您将被要求参加与重要的敏捷概念相关的小组作业练习。敏捷解决的四个重要概念是</w:t>
      </w:r>
      <w:proofErr w:type="spellEnd"/>
      <w:r>
        <w:rPr>
          <w:rFonts w:ascii="Arial" w:hAnsi="Arial" w:cs="Arial"/>
          <w:sz w:val="24"/>
          <w:szCs w:val="24"/>
          <w:lang w:eastAsia="zh-CN"/>
        </w:rPr>
        <w:t>：</w:t>
      </w:r>
    </w:p>
    <w:p w14:paraId="4A92A435" w14:textId="77777777" w:rsidR="003828EC" w:rsidRDefault="003828EC">
      <w:pPr>
        <w:ind w:left="720"/>
        <w:rPr>
          <w:rFonts w:ascii="Arial" w:hAnsi="Arial" w:cs="Arial"/>
          <w:sz w:val="24"/>
          <w:szCs w:val="24"/>
          <w:lang w:eastAsia="zh-CN"/>
        </w:rPr>
      </w:pPr>
    </w:p>
    <w:p w14:paraId="76B25AE5" w14:textId="77777777" w:rsidR="003828EC" w:rsidRDefault="00000000">
      <w:pPr>
        <w:pStyle w:val="ad"/>
        <w:numPr>
          <w:ilvl w:val="3"/>
          <w:numId w:val="3"/>
        </w:numPr>
        <w:ind w:left="993" w:hanging="284"/>
        <w:rPr>
          <w:rFonts w:ascii="Arial" w:hAnsi="Arial" w:cs="Arial"/>
          <w:sz w:val="24"/>
          <w:szCs w:val="24"/>
        </w:rPr>
      </w:pPr>
      <w:proofErr w:type="spellStart"/>
      <w:r>
        <w:rPr>
          <w:rFonts w:ascii="Arial" w:hAnsi="Arial" w:cs="Arial"/>
          <w:sz w:val="24"/>
          <w:szCs w:val="24"/>
        </w:rPr>
        <w:t>多次短迭代</w:t>
      </w:r>
      <w:proofErr w:type="spellEnd"/>
    </w:p>
    <w:p w14:paraId="3355F4A2" w14:textId="77777777" w:rsidR="003828EC" w:rsidRDefault="00000000">
      <w:pPr>
        <w:pStyle w:val="ad"/>
        <w:numPr>
          <w:ilvl w:val="3"/>
          <w:numId w:val="3"/>
        </w:numPr>
        <w:ind w:left="993" w:hanging="284"/>
        <w:rPr>
          <w:rFonts w:ascii="Arial" w:hAnsi="Arial" w:cs="Arial"/>
          <w:sz w:val="24"/>
          <w:szCs w:val="24"/>
          <w:lang w:eastAsia="zh-CN"/>
        </w:rPr>
      </w:pPr>
      <w:proofErr w:type="spellStart"/>
      <w:r>
        <w:rPr>
          <w:rFonts w:ascii="Arial" w:hAnsi="Arial" w:cs="Arial"/>
          <w:sz w:val="24"/>
          <w:szCs w:val="24"/>
          <w:lang w:eastAsia="zh-CN"/>
        </w:rPr>
        <w:t>强调面对面的沟通与协作</w:t>
      </w:r>
      <w:proofErr w:type="spellEnd"/>
    </w:p>
    <w:p w14:paraId="0396C4FF" w14:textId="77777777" w:rsidR="003828EC" w:rsidRDefault="00000000">
      <w:pPr>
        <w:pStyle w:val="ad"/>
        <w:numPr>
          <w:ilvl w:val="3"/>
          <w:numId w:val="3"/>
        </w:numPr>
        <w:ind w:left="993" w:hanging="284"/>
        <w:rPr>
          <w:rFonts w:ascii="Arial" w:hAnsi="Arial" w:cs="Arial"/>
          <w:sz w:val="24"/>
          <w:szCs w:val="24"/>
        </w:rPr>
      </w:pPr>
      <w:proofErr w:type="spellStart"/>
      <w:r>
        <w:rPr>
          <w:rFonts w:ascii="Arial" w:hAnsi="Arial" w:cs="Arial"/>
          <w:sz w:val="24"/>
          <w:szCs w:val="24"/>
        </w:rPr>
        <w:t>适应不断变化的需求</w:t>
      </w:r>
      <w:proofErr w:type="spellEnd"/>
    </w:p>
    <w:p w14:paraId="4A100B74" w14:textId="77777777" w:rsidR="003828EC" w:rsidRDefault="00000000">
      <w:pPr>
        <w:pStyle w:val="ad"/>
        <w:numPr>
          <w:ilvl w:val="3"/>
          <w:numId w:val="3"/>
        </w:numPr>
        <w:ind w:left="993" w:hanging="284"/>
        <w:rPr>
          <w:rFonts w:ascii="Arial" w:hAnsi="Arial" w:cs="Arial"/>
          <w:sz w:val="24"/>
          <w:szCs w:val="24"/>
          <w:lang w:eastAsia="zh-CN"/>
        </w:rPr>
      </w:pPr>
      <w:proofErr w:type="spellStart"/>
      <w:r>
        <w:rPr>
          <w:rFonts w:ascii="Arial" w:hAnsi="Arial" w:cs="Arial"/>
          <w:sz w:val="24"/>
          <w:szCs w:val="24"/>
          <w:lang w:eastAsia="zh-CN"/>
        </w:rPr>
        <w:t>整个产品周期的所有权质量</w:t>
      </w:r>
      <w:proofErr w:type="spellEnd"/>
    </w:p>
    <w:p w14:paraId="64945068" w14:textId="77777777" w:rsidR="003828EC" w:rsidRDefault="003828EC">
      <w:pPr>
        <w:ind w:left="720"/>
        <w:rPr>
          <w:rFonts w:ascii="Arial" w:hAnsi="Arial" w:cs="Arial"/>
          <w:sz w:val="24"/>
          <w:szCs w:val="24"/>
          <w:lang w:eastAsia="zh-CN"/>
        </w:rPr>
      </w:pPr>
    </w:p>
    <w:p w14:paraId="28DD9BDF"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撰写一份报告，批判性地评估如何在</w:t>
      </w:r>
      <w:proofErr w:type="spellEnd"/>
      <w:r>
        <w:rPr>
          <w:rFonts w:ascii="Arial" w:hAnsi="Arial" w:cs="Arial"/>
          <w:sz w:val="24"/>
          <w:szCs w:val="24"/>
          <w:lang w:eastAsia="zh-CN"/>
        </w:rPr>
        <w:t xml:space="preserve"> Scrum </w:t>
      </w:r>
      <w:proofErr w:type="spellStart"/>
      <w:r>
        <w:rPr>
          <w:rFonts w:ascii="Arial" w:hAnsi="Arial" w:cs="Arial"/>
          <w:sz w:val="24"/>
          <w:szCs w:val="24"/>
          <w:lang w:eastAsia="zh-CN"/>
        </w:rPr>
        <w:t>方法中实现这些概念。请特别注意此过程中的用户故事流程以及用户故事映射在定义迭代中的作用</w:t>
      </w:r>
      <w:proofErr w:type="spellEnd"/>
      <w:r>
        <w:rPr>
          <w:rFonts w:ascii="Arial" w:hAnsi="Arial" w:cs="Arial"/>
          <w:sz w:val="24"/>
          <w:szCs w:val="24"/>
          <w:lang w:eastAsia="zh-CN"/>
        </w:rPr>
        <w:t>。</w:t>
      </w:r>
    </w:p>
    <w:p w14:paraId="58B177AD" w14:textId="77777777" w:rsidR="003828EC" w:rsidRDefault="00000000">
      <w:pPr>
        <w:ind w:left="720"/>
        <w:rPr>
          <w:rFonts w:ascii="Arial" w:hAnsi="Arial" w:cs="Arial"/>
          <w:sz w:val="24"/>
          <w:szCs w:val="24"/>
          <w:lang w:eastAsia="zh-CN"/>
        </w:rPr>
      </w:pPr>
      <w:r>
        <w:rPr>
          <w:rFonts w:ascii="Arial" w:hAnsi="Arial" w:cs="Arial"/>
          <w:sz w:val="24"/>
          <w:szCs w:val="24"/>
          <w:lang w:eastAsia="zh-CN"/>
        </w:rPr>
        <w:br/>
      </w:r>
      <w:proofErr w:type="spellStart"/>
      <w:r w:rsidRPr="00F72839">
        <w:rPr>
          <w:rFonts w:ascii="Arial" w:hAnsi="Arial" w:cs="Arial"/>
          <w:b/>
          <w:bCs/>
          <w:sz w:val="24"/>
          <w:szCs w:val="24"/>
          <w:highlight w:val="yellow"/>
          <w:lang w:eastAsia="zh-CN"/>
        </w:rPr>
        <w:t>您应该使用适当的图表来说明您的答案，例如在课堂上作为团队成员开发的图表</w:t>
      </w:r>
      <w:proofErr w:type="spellEnd"/>
      <w:r w:rsidRPr="00F72839">
        <w:rPr>
          <w:rFonts w:ascii="Arial" w:hAnsi="Arial" w:cs="Arial"/>
          <w:b/>
          <w:bCs/>
          <w:sz w:val="24"/>
          <w:szCs w:val="24"/>
          <w:highlight w:val="yellow"/>
          <w:lang w:eastAsia="zh-CN"/>
        </w:rPr>
        <w:t>。</w:t>
      </w:r>
    </w:p>
    <w:p w14:paraId="2B49147F" w14:textId="77777777" w:rsidR="003828EC" w:rsidRDefault="00000000">
      <w:pPr>
        <w:ind w:left="720"/>
        <w:rPr>
          <w:rFonts w:ascii="Arial" w:hAnsi="Arial" w:cs="Arial"/>
          <w:sz w:val="24"/>
          <w:szCs w:val="24"/>
          <w:lang w:eastAsia="zh-CN"/>
        </w:rPr>
      </w:pP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t>（</w:t>
      </w:r>
      <w:proofErr w:type="spellStart"/>
      <w:r>
        <w:rPr>
          <w:rFonts w:ascii="Arial" w:hAnsi="Arial" w:cs="Arial"/>
          <w:sz w:val="24"/>
          <w:szCs w:val="24"/>
          <w:lang w:eastAsia="zh-CN"/>
        </w:rPr>
        <w:t>马可福音</w:t>
      </w:r>
      <w:proofErr w:type="spellEnd"/>
      <w:r>
        <w:rPr>
          <w:rFonts w:ascii="Arial" w:hAnsi="Arial" w:cs="Arial"/>
          <w:sz w:val="24"/>
          <w:szCs w:val="24"/>
          <w:lang w:eastAsia="zh-CN"/>
        </w:rPr>
        <w:t xml:space="preserve"> 40）</w:t>
      </w:r>
    </w:p>
    <w:p w14:paraId="2DA40E26" w14:textId="77777777" w:rsidR="003828EC" w:rsidRDefault="003828EC">
      <w:pPr>
        <w:ind w:left="720"/>
        <w:rPr>
          <w:rFonts w:ascii="Arial" w:hAnsi="Arial" w:cs="Arial"/>
          <w:sz w:val="24"/>
          <w:szCs w:val="24"/>
          <w:lang w:eastAsia="zh-CN"/>
        </w:rPr>
      </w:pPr>
    </w:p>
    <w:p w14:paraId="09BFA29F" w14:textId="77777777" w:rsidR="003828EC" w:rsidRDefault="00000000">
      <w:pPr>
        <w:ind w:left="720"/>
        <w:rPr>
          <w:rFonts w:ascii="Arial" w:hAnsi="Arial" w:cs="Arial"/>
          <w:sz w:val="24"/>
          <w:szCs w:val="24"/>
          <w:lang w:eastAsia="zh-CN"/>
        </w:rPr>
      </w:pPr>
      <w:proofErr w:type="spellStart"/>
      <w:r>
        <w:rPr>
          <w:rFonts w:ascii="Arial" w:hAnsi="Arial" w:cs="Arial"/>
          <w:sz w:val="24"/>
          <w:szCs w:val="24"/>
          <w:u w:val="single"/>
          <w:lang w:eastAsia="zh-CN"/>
        </w:rPr>
        <w:t>评价</w:t>
      </w:r>
      <w:r>
        <w:rPr>
          <w:rFonts w:ascii="Arial" w:hAnsi="Arial" w:cs="Arial"/>
          <w:sz w:val="24"/>
          <w:szCs w:val="24"/>
          <w:lang w:eastAsia="zh-CN"/>
        </w:rPr>
        <w:t>估计故事的实施时间和难度级别的过程。在您的回答中，描述燃尽图的用途</w:t>
      </w:r>
      <w:proofErr w:type="spellEnd"/>
      <w:r>
        <w:rPr>
          <w:rFonts w:ascii="Arial" w:hAnsi="Arial" w:cs="Arial"/>
          <w:sz w:val="24"/>
          <w:szCs w:val="24"/>
          <w:lang w:eastAsia="zh-CN"/>
        </w:rPr>
        <w:t>。</w:t>
      </w:r>
    </w:p>
    <w:p w14:paraId="17CE66EF" w14:textId="77777777" w:rsidR="003828EC" w:rsidRDefault="00000000">
      <w:pPr>
        <w:ind w:left="720"/>
        <w:rPr>
          <w:rFonts w:ascii="Arial" w:hAnsi="Arial" w:cs="Arial"/>
          <w:sz w:val="24"/>
          <w:szCs w:val="24"/>
          <w:lang w:eastAsia="zh-CN"/>
        </w:rPr>
      </w:pP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t>（</w:t>
      </w:r>
      <w:proofErr w:type="spellStart"/>
      <w:r>
        <w:rPr>
          <w:rFonts w:ascii="Arial" w:hAnsi="Arial" w:cs="Arial"/>
          <w:sz w:val="24"/>
          <w:szCs w:val="24"/>
          <w:lang w:eastAsia="zh-CN"/>
        </w:rPr>
        <w:t>马克</w:t>
      </w:r>
      <w:proofErr w:type="spellEnd"/>
      <w:r>
        <w:rPr>
          <w:rFonts w:ascii="Arial" w:hAnsi="Arial" w:cs="Arial"/>
          <w:sz w:val="24"/>
          <w:szCs w:val="24"/>
          <w:lang w:eastAsia="zh-CN"/>
        </w:rPr>
        <w:t xml:space="preserve"> 20）</w:t>
      </w:r>
    </w:p>
    <w:p w14:paraId="644FA900" w14:textId="77777777" w:rsidR="003828EC" w:rsidRDefault="003828EC">
      <w:pPr>
        <w:ind w:left="720"/>
        <w:rPr>
          <w:rFonts w:ascii="Arial" w:hAnsi="Arial" w:cs="Arial"/>
          <w:sz w:val="24"/>
          <w:szCs w:val="24"/>
          <w:lang w:eastAsia="zh-CN"/>
        </w:rPr>
      </w:pPr>
    </w:p>
    <w:p w14:paraId="5F135E75"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图书库</w:t>
      </w:r>
      <w:proofErr w:type="spellEnd"/>
      <w:r>
        <w:rPr>
          <w:rFonts w:ascii="Arial" w:hAnsi="Arial" w:cs="Arial"/>
          <w:sz w:val="24"/>
          <w:szCs w:val="24"/>
          <w:lang w:eastAsia="zh-CN"/>
        </w:rPr>
        <w:t xml:space="preserve"> Web </w:t>
      </w:r>
      <w:proofErr w:type="spellStart"/>
      <w:r>
        <w:rPr>
          <w:rFonts w:ascii="Arial" w:hAnsi="Arial" w:cs="Arial"/>
          <w:sz w:val="24"/>
          <w:szCs w:val="24"/>
          <w:lang w:eastAsia="zh-CN"/>
        </w:rPr>
        <w:t>应用程序由以下组件组成</w:t>
      </w:r>
      <w:proofErr w:type="spellEnd"/>
      <w:r>
        <w:rPr>
          <w:rFonts w:ascii="Arial" w:hAnsi="Arial" w:cs="Arial"/>
          <w:sz w:val="24"/>
          <w:szCs w:val="24"/>
          <w:lang w:eastAsia="zh-CN"/>
        </w:rPr>
        <w:t>：</w:t>
      </w:r>
    </w:p>
    <w:p w14:paraId="051B9935" w14:textId="77777777" w:rsidR="003828EC" w:rsidRDefault="003828EC">
      <w:pPr>
        <w:ind w:left="720"/>
        <w:rPr>
          <w:rFonts w:ascii="Arial" w:hAnsi="Arial" w:cs="Arial"/>
          <w:sz w:val="24"/>
          <w:szCs w:val="24"/>
          <w:lang w:eastAsia="zh-CN"/>
        </w:rPr>
      </w:pPr>
    </w:p>
    <w:p w14:paraId="0ED12C8C" w14:textId="77777777" w:rsidR="003828EC" w:rsidRDefault="00000000">
      <w:pPr>
        <w:pStyle w:val="ad"/>
        <w:numPr>
          <w:ilvl w:val="0"/>
          <w:numId w:val="4"/>
        </w:numPr>
        <w:rPr>
          <w:rFonts w:ascii="Arial" w:hAnsi="Arial" w:cs="Arial"/>
          <w:sz w:val="24"/>
          <w:szCs w:val="24"/>
          <w:lang w:eastAsia="zh-CN"/>
        </w:rPr>
      </w:pPr>
      <w:proofErr w:type="spellStart"/>
      <w:r>
        <w:rPr>
          <w:rFonts w:ascii="Arial" w:hAnsi="Arial" w:cs="Arial"/>
          <w:sz w:val="24"/>
          <w:szCs w:val="24"/>
          <w:lang w:eastAsia="zh-CN"/>
        </w:rPr>
        <w:t>允许用户借阅和预订图书的用户界面</w:t>
      </w:r>
      <w:proofErr w:type="spellEnd"/>
    </w:p>
    <w:p w14:paraId="09A6A35F" w14:textId="77777777" w:rsidR="003828EC" w:rsidRDefault="00000000">
      <w:pPr>
        <w:pStyle w:val="ad"/>
        <w:numPr>
          <w:ilvl w:val="0"/>
          <w:numId w:val="4"/>
        </w:numPr>
        <w:rPr>
          <w:rFonts w:ascii="Arial" w:hAnsi="Arial" w:cs="Arial"/>
          <w:sz w:val="24"/>
          <w:szCs w:val="24"/>
          <w:lang w:eastAsia="zh-CN"/>
        </w:rPr>
      </w:pPr>
      <w:proofErr w:type="spellStart"/>
      <w:r>
        <w:rPr>
          <w:rFonts w:ascii="Arial" w:hAnsi="Arial" w:cs="Arial"/>
          <w:sz w:val="24"/>
          <w:szCs w:val="24"/>
          <w:lang w:eastAsia="zh-CN"/>
        </w:rPr>
        <w:t>数据库或存储和管理图书馆中图书的信息。它包含书籍标题、作者、流派、出版日期、ISBN</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编号、描述和可用性状态等详细信息</w:t>
      </w:r>
      <w:proofErr w:type="spellEnd"/>
      <w:r>
        <w:rPr>
          <w:rFonts w:ascii="Arial" w:hAnsi="Arial" w:cs="Arial"/>
          <w:sz w:val="24"/>
          <w:szCs w:val="24"/>
          <w:lang w:eastAsia="zh-CN"/>
        </w:rPr>
        <w:t>。</w:t>
      </w:r>
    </w:p>
    <w:p w14:paraId="58D622F1" w14:textId="77777777" w:rsidR="003828EC" w:rsidRDefault="00000000">
      <w:pPr>
        <w:pStyle w:val="ad"/>
        <w:numPr>
          <w:ilvl w:val="0"/>
          <w:numId w:val="4"/>
        </w:numPr>
        <w:rPr>
          <w:rFonts w:ascii="Arial" w:hAnsi="Arial" w:cs="Arial"/>
          <w:sz w:val="24"/>
          <w:szCs w:val="24"/>
          <w:lang w:eastAsia="zh-CN"/>
        </w:rPr>
      </w:pPr>
      <w:proofErr w:type="spellStart"/>
      <w:r>
        <w:rPr>
          <w:rFonts w:ascii="Arial" w:hAnsi="Arial" w:cs="Arial"/>
          <w:sz w:val="24"/>
          <w:szCs w:val="24"/>
          <w:lang w:eastAsia="zh-CN"/>
        </w:rPr>
        <w:t>管理面板允许图书馆管理员管理图书馆中的图书</w:t>
      </w:r>
      <w:proofErr w:type="spellEnd"/>
    </w:p>
    <w:p w14:paraId="2A075091" w14:textId="77777777" w:rsidR="003828EC" w:rsidRDefault="00000000">
      <w:pPr>
        <w:pStyle w:val="ad"/>
        <w:numPr>
          <w:ilvl w:val="0"/>
          <w:numId w:val="4"/>
        </w:numPr>
        <w:rPr>
          <w:rFonts w:ascii="Arial" w:hAnsi="Arial" w:cs="Arial"/>
          <w:sz w:val="24"/>
          <w:szCs w:val="24"/>
          <w:lang w:eastAsia="zh-CN"/>
        </w:rPr>
      </w:pPr>
      <w:proofErr w:type="spellStart"/>
      <w:r>
        <w:rPr>
          <w:rFonts w:ascii="Arial" w:hAnsi="Arial" w:cs="Arial"/>
          <w:sz w:val="24"/>
          <w:szCs w:val="24"/>
          <w:lang w:eastAsia="zh-CN"/>
        </w:rPr>
        <w:t>自动通知和提醒用户有关图书可用性、到期日期、过期图书、预订更新和其他相关信息</w:t>
      </w:r>
      <w:proofErr w:type="spellEnd"/>
      <w:r>
        <w:rPr>
          <w:rFonts w:ascii="Arial" w:hAnsi="Arial" w:cs="Arial"/>
          <w:sz w:val="24"/>
          <w:szCs w:val="24"/>
          <w:lang w:eastAsia="zh-CN"/>
        </w:rPr>
        <w:t>。</w:t>
      </w:r>
    </w:p>
    <w:p w14:paraId="75AA9C6B" w14:textId="77777777" w:rsidR="003828EC" w:rsidRDefault="003828EC">
      <w:pPr>
        <w:ind w:left="720"/>
        <w:rPr>
          <w:rFonts w:ascii="Arial" w:hAnsi="Arial" w:cs="Arial"/>
          <w:sz w:val="24"/>
          <w:szCs w:val="24"/>
          <w:lang w:eastAsia="zh-CN"/>
        </w:rPr>
      </w:pPr>
    </w:p>
    <w:p w14:paraId="2D3FBB98" w14:textId="77777777" w:rsidR="003828EC" w:rsidRDefault="00000000">
      <w:pPr>
        <w:ind w:left="720"/>
        <w:rPr>
          <w:rFonts w:ascii="Arial" w:hAnsi="Arial" w:cs="Arial"/>
          <w:sz w:val="24"/>
          <w:szCs w:val="24"/>
          <w:lang w:eastAsia="zh-CN"/>
        </w:rPr>
      </w:pPr>
      <w:proofErr w:type="spellStart"/>
      <w:r>
        <w:rPr>
          <w:rFonts w:ascii="Arial" w:hAnsi="Arial" w:cs="Arial"/>
          <w:b/>
          <w:bCs/>
          <w:sz w:val="24"/>
          <w:szCs w:val="24"/>
          <w:lang w:eastAsia="zh-CN"/>
        </w:rPr>
        <w:t>该应用程序的实现细节并不重要，您只需要确定其主要组件，以便能够考虑所需的不同类型的测试</w:t>
      </w:r>
      <w:proofErr w:type="spellEnd"/>
      <w:r>
        <w:rPr>
          <w:rFonts w:ascii="Arial" w:hAnsi="Arial" w:cs="Arial"/>
          <w:sz w:val="24"/>
          <w:szCs w:val="24"/>
          <w:lang w:eastAsia="zh-CN"/>
        </w:rPr>
        <w:t>。</w:t>
      </w:r>
    </w:p>
    <w:p w14:paraId="010C807A" w14:textId="77777777" w:rsidR="003828EC" w:rsidRDefault="003828EC">
      <w:pPr>
        <w:ind w:left="720"/>
        <w:rPr>
          <w:rFonts w:ascii="Arial" w:hAnsi="Arial" w:cs="Arial"/>
          <w:sz w:val="24"/>
          <w:szCs w:val="24"/>
          <w:lang w:eastAsia="zh-CN"/>
        </w:rPr>
      </w:pPr>
    </w:p>
    <w:p w14:paraId="57A97C05"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评估</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SwDevOps</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在应用程序开发中的使用情况</w:t>
      </w:r>
      <w:proofErr w:type="spellEnd"/>
      <w:r>
        <w:rPr>
          <w:rFonts w:ascii="Arial" w:hAnsi="Arial" w:cs="Arial"/>
          <w:sz w:val="24"/>
          <w:szCs w:val="24"/>
          <w:lang w:eastAsia="zh-CN"/>
        </w:rPr>
        <w:t>：</w:t>
      </w:r>
    </w:p>
    <w:p w14:paraId="1C07B266" w14:textId="77777777" w:rsidR="003828EC" w:rsidRDefault="003828EC">
      <w:pPr>
        <w:ind w:left="720"/>
        <w:rPr>
          <w:rFonts w:ascii="Arial" w:hAnsi="Arial" w:cs="Arial"/>
          <w:sz w:val="24"/>
          <w:szCs w:val="24"/>
          <w:lang w:eastAsia="zh-CN"/>
        </w:rPr>
      </w:pPr>
    </w:p>
    <w:p w14:paraId="6E53A52E" w14:textId="77777777" w:rsidR="003828EC" w:rsidRDefault="00000000">
      <w:pPr>
        <w:pStyle w:val="ad"/>
        <w:numPr>
          <w:ilvl w:val="0"/>
          <w:numId w:val="5"/>
        </w:numPr>
        <w:ind w:left="1134"/>
        <w:rPr>
          <w:rFonts w:ascii="Arial" w:hAnsi="Arial" w:cs="Arial"/>
          <w:sz w:val="24"/>
          <w:szCs w:val="24"/>
          <w:lang w:eastAsia="zh-CN"/>
        </w:rPr>
      </w:pPr>
      <w:proofErr w:type="spellStart"/>
      <w:r>
        <w:rPr>
          <w:rFonts w:ascii="Arial" w:hAnsi="Arial" w:cs="Arial"/>
          <w:sz w:val="24"/>
          <w:szCs w:val="24"/>
          <w:lang w:eastAsia="zh-CN"/>
        </w:rPr>
        <w:t>描述</w:t>
      </w:r>
      <w:proofErr w:type="spellEnd"/>
      <w:r>
        <w:rPr>
          <w:rFonts w:ascii="Arial" w:hAnsi="Arial" w:cs="Arial"/>
          <w:sz w:val="24"/>
          <w:szCs w:val="24"/>
          <w:lang w:eastAsia="zh-CN"/>
        </w:rPr>
        <w:t xml:space="preserve"> Web </w:t>
      </w:r>
      <w:proofErr w:type="spellStart"/>
      <w:r>
        <w:rPr>
          <w:rFonts w:ascii="Arial" w:hAnsi="Arial" w:cs="Arial"/>
          <w:sz w:val="24"/>
          <w:szCs w:val="24"/>
          <w:lang w:eastAsia="zh-CN"/>
        </w:rPr>
        <w:t>应用程序及其用途，包括说明显示重要组件（例如数据库）的体系结构的图表</w:t>
      </w:r>
      <w:proofErr w:type="spellEnd"/>
      <w:r>
        <w:rPr>
          <w:rFonts w:ascii="Arial" w:hAnsi="Arial" w:cs="Arial"/>
          <w:sz w:val="24"/>
          <w:szCs w:val="24"/>
          <w:lang w:eastAsia="zh-CN"/>
        </w:rPr>
        <w:t>。</w:t>
      </w:r>
    </w:p>
    <w:p w14:paraId="19F4C369" w14:textId="77777777" w:rsidR="003828EC" w:rsidRDefault="00000000">
      <w:pPr>
        <w:pStyle w:val="ad"/>
        <w:numPr>
          <w:ilvl w:val="0"/>
          <w:numId w:val="5"/>
        </w:numPr>
        <w:ind w:left="1134"/>
        <w:rPr>
          <w:rFonts w:ascii="Arial" w:hAnsi="Arial" w:cs="Arial"/>
          <w:sz w:val="24"/>
          <w:szCs w:val="24"/>
          <w:lang w:eastAsia="zh-CN"/>
        </w:rPr>
      </w:pPr>
      <w:proofErr w:type="spellStart"/>
      <w:r>
        <w:rPr>
          <w:rFonts w:ascii="Arial" w:hAnsi="Arial" w:cs="Arial"/>
          <w:sz w:val="24"/>
          <w:szCs w:val="24"/>
          <w:lang w:eastAsia="zh-CN"/>
        </w:rPr>
        <w:t>分析</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SwDevOps</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原则（例如持续集成和交付）如何有利于</w:t>
      </w:r>
      <w:proofErr w:type="spellEnd"/>
      <w:r>
        <w:rPr>
          <w:rFonts w:ascii="Arial" w:hAnsi="Arial" w:cs="Arial"/>
          <w:sz w:val="24"/>
          <w:szCs w:val="24"/>
          <w:lang w:eastAsia="zh-CN"/>
        </w:rPr>
        <w:t xml:space="preserve"> Web </w:t>
      </w:r>
      <w:proofErr w:type="spellStart"/>
      <w:r>
        <w:rPr>
          <w:rFonts w:ascii="Arial" w:hAnsi="Arial" w:cs="Arial"/>
          <w:sz w:val="24"/>
          <w:szCs w:val="24"/>
          <w:lang w:eastAsia="zh-CN"/>
        </w:rPr>
        <w:t>应用程序的开发</w:t>
      </w:r>
      <w:proofErr w:type="spellEnd"/>
      <w:r>
        <w:rPr>
          <w:rFonts w:ascii="Arial" w:hAnsi="Arial" w:cs="Arial"/>
          <w:sz w:val="24"/>
          <w:szCs w:val="24"/>
          <w:lang w:eastAsia="zh-CN"/>
        </w:rPr>
        <w:t>。</w:t>
      </w:r>
    </w:p>
    <w:p w14:paraId="5DF9439F" w14:textId="77777777" w:rsidR="003828EC" w:rsidRDefault="00000000">
      <w:pPr>
        <w:pStyle w:val="ad"/>
        <w:numPr>
          <w:ilvl w:val="0"/>
          <w:numId w:val="5"/>
        </w:numPr>
        <w:ind w:left="1134"/>
        <w:rPr>
          <w:rFonts w:ascii="Arial" w:hAnsi="Arial" w:cs="Arial"/>
          <w:sz w:val="24"/>
          <w:szCs w:val="24"/>
          <w:lang w:eastAsia="zh-CN"/>
        </w:rPr>
      </w:pPr>
      <w:proofErr w:type="spellStart"/>
      <w:r>
        <w:rPr>
          <w:rFonts w:ascii="Arial" w:hAnsi="Arial" w:cs="Arial"/>
          <w:sz w:val="24"/>
          <w:szCs w:val="24"/>
          <w:lang w:eastAsia="zh-CN"/>
        </w:rPr>
        <w:t>确定将</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SwDevOps</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应用于所选应用程序时的潜在挑战</w:t>
      </w:r>
      <w:proofErr w:type="spellEnd"/>
      <w:r>
        <w:rPr>
          <w:rFonts w:ascii="Arial" w:hAnsi="Arial" w:cs="Arial"/>
          <w:sz w:val="24"/>
          <w:szCs w:val="24"/>
          <w:lang w:eastAsia="zh-CN"/>
        </w:rPr>
        <w:t>。</w:t>
      </w:r>
    </w:p>
    <w:p w14:paraId="3EA4189B" w14:textId="77777777" w:rsidR="003828EC" w:rsidRDefault="00000000">
      <w:pPr>
        <w:pStyle w:val="ad"/>
        <w:numPr>
          <w:ilvl w:val="0"/>
          <w:numId w:val="5"/>
        </w:numPr>
        <w:ind w:left="1134"/>
        <w:rPr>
          <w:rFonts w:ascii="Arial" w:hAnsi="Arial" w:cs="Arial"/>
          <w:sz w:val="24"/>
          <w:szCs w:val="24"/>
          <w:lang w:eastAsia="zh-CN"/>
        </w:rPr>
      </w:pPr>
      <w:proofErr w:type="spellStart"/>
      <w:r>
        <w:rPr>
          <w:rFonts w:ascii="Arial" w:hAnsi="Arial" w:cs="Arial"/>
          <w:sz w:val="24"/>
          <w:szCs w:val="24"/>
          <w:lang w:eastAsia="zh-CN"/>
        </w:rPr>
        <w:t>讨论</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SwDevOps</w:t>
      </w:r>
      <w:proofErr w:type="spellEnd"/>
      <w:r>
        <w:rPr>
          <w:rFonts w:ascii="Arial" w:hAnsi="Arial" w:cs="Arial"/>
          <w:sz w:val="24"/>
          <w:szCs w:val="24"/>
          <w:lang w:eastAsia="zh-CN"/>
        </w:rPr>
        <w:t xml:space="preserve"> </w:t>
      </w:r>
      <w:proofErr w:type="spellStart"/>
      <w:r>
        <w:rPr>
          <w:rFonts w:ascii="Arial" w:hAnsi="Arial" w:cs="Arial"/>
          <w:sz w:val="24"/>
          <w:szCs w:val="24"/>
          <w:lang w:eastAsia="zh-CN"/>
        </w:rPr>
        <w:t>如何应对挑战并改进</w:t>
      </w:r>
      <w:proofErr w:type="spellEnd"/>
      <w:r>
        <w:rPr>
          <w:rFonts w:ascii="Arial" w:hAnsi="Arial" w:cs="Arial"/>
          <w:sz w:val="24"/>
          <w:szCs w:val="24"/>
          <w:lang w:eastAsia="zh-CN"/>
        </w:rPr>
        <w:t xml:space="preserve"> Web </w:t>
      </w:r>
      <w:proofErr w:type="spellStart"/>
      <w:r>
        <w:rPr>
          <w:rFonts w:ascii="Arial" w:hAnsi="Arial" w:cs="Arial"/>
          <w:sz w:val="24"/>
          <w:szCs w:val="24"/>
          <w:lang w:eastAsia="zh-CN"/>
        </w:rPr>
        <w:t>应用程序的整体开发流程、质量和效率</w:t>
      </w:r>
      <w:proofErr w:type="spellEnd"/>
      <w:r>
        <w:rPr>
          <w:rFonts w:ascii="Arial" w:hAnsi="Arial" w:cs="Arial"/>
          <w:sz w:val="24"/>
          <w:szCs w:val="24"/>
          <w:lang w:eastAsia="zh-CN"/>
        </w:rPr>
        <w:t>。</w:t>
      </w:r>
    </w:p>
    <w:p w14:paraId="3850D717" w14:textId="77777777" w:rsidR="003828EC" w:rsidRDefault="003828EC">
      <w:pPr>
        <w:ind w:left="720"/>
        <w:rPr>
          <w:rFonts w:ascii="Arial" w:hAnsi="Arial" w:cs="Arial"/>
          <w:sz w:val="24"/>
          <w:szCs w:val="24"/>
          <w:lang w:eastAsia="zh-CN"/>
        </w:rPr>
      </w:pPr>
    </w:p>
    <w:p w14:paraId="10584C99" w14:textId="77777777" w:rsidR="003828EC" w:rsidRDefault="00000000">
      <w:pPr>
        <w:ind w:left="720"/>
        <w:rPr>
          <w:rFonts w:ascii="Arial" w:hAnsi="Arial" w:cs="Arial"/>
          <w:sz w:val="24"/>
          <w:szCs w:val="24"/>
          <w:lang w:eastAsia="zh-CN"/>
        </w:rPr>
      </w:pP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r>
      <w:r>
        <w:rPr>
          <w:rFonts w:ascii="Arial" w:hAnsi="Arial" w:cs="Arial"/>
          <w:sz w:val="24"/>
          <w:szCs w:val="24"/>
          <w:lang w:eastAsia="zh-CN"/>
        </w:rPr>
        <w:tab/>
        <w:t>（</w:t>
      </w:r>
      <w:proofErr w:type="spellStart"/>
      <w:r>
        <w:rPr>
          <w:rFonts w:ascii="Arial" w:hAnsi="Arial" w:cs="Arial"/>
          <w:sz w:val="24"/>
          <w:szCs w:val="24"/>
          <w:lang w:eastAsia="zh-CN"/>
        </w:rPr>
        <w:t>马可福音</w:t>
      </w:r>
      <w:proofErr w:type="spellEnd"/>
      <w:r>
        <w:rPr>
          <w:rFonts w:ascii="Arial" w:hAnsi="Arial" w:cs="Arial"/>
          <w:sz w:val="24"/>
          <w:szCs w:val="24"/>
          <w:lang w:eastAsia="zh-CN"/>
        </w:rPr>
        <w:t xml:space="preserve"> 40）</w:t>
      </w:r>
    </w:p>
    <w:p w14:paraId="267F48C0" w14:textId="77777777" w:rsidR="003828EC" w:rsidRDefault="003828EC">
      <w:pPr>
        <w:ind w:left="720"/>
        <w:rPr>
          <w:rFonts w:ascii="Arial" w:hAnsi="Arial" w:cs="Arial"/>
          <w:sz w:val="24"/>
          <w:szCs w:val="24"/>
          <w:lang w:eastAsia="zh-CN"/>
        </w:rPr>
      </w:pPr>
    </w:p>
    <w:p w14:paraId="7C16A5F1" w14:textId="77777777" w:rsidR="003828EC" w:rsidRDefault="003828EC">
      <w:pPr>
        <w:rPr>
          <w:rFonts w:ascii="Arial" w:hAnsi="Arial" w:cs="Arial"/>
          <w:sz w:val="24"/>
          <w:szCs w:val="24"/>
          <w:lang w:eastAsia="zh-CN"/>
        </w:rPr>
      </w:pPr>
    </w:p>
    <w:p w14:paraId="0BE91799"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缺少数字参考将被扣分</w:t>
      </w:r>
      <w:proofErr w:type="spellEnd"/>
      <w:r>
        <w:rPr>
          <w:rFonts w:ascii="Arial" w:hAnsi="Arial" w:cs="Arial"/>
          <w:sz w:val="24"/>
          <w:szCs w:val="24"/>
          <w:lang w:eastAsia="zh-CN"/>
        </w:rPr>
        <w:t>。</w:t>
      </w:r>
    </w:p>
    <w:p w14:paraId="083B049A" w14:textId="77777777" w:rsidR="003828EC" w:rsidRDefault="003828EC">
      <w:pPr>
        <w:ind w:left="720"/>
        <w:rPr>
          <w:rFonts w:ascii="Arial" w:hAnsi="Arial" w:cs="Arial"/>
          <w:sz w:val="24"/>
          <w:szCs w:val="24"/>
          <w:lang w:eastAsia="zh-CN"/>
        </w:rPr>
      </w:pPr>
    </w:p>
    <w:p w14:paraId="5B2C4E60" w14:textId="77777777" w:rsidR="003828EC" w:rsidRDefault="003828EC">
      <w:pPr>
        <w:ind w:left="720"/>
        <w:rPr>
          <w:rFonts w:ascii="Arial" w:hAnsi="Arial" w:cs="Arial"/>
          <w:sz w:val="24"/>
          <w:szCs w:val="24"/>
          <w:lang w:eastAsia="zh-CN"/>
        </w:rPr>
      </w:pPr>
    </w:p>
    <w:p w14:paraId="4DC7AF30" w14:textId="77777777" w:rsidR="003828EC" w:rsidRDefault="003828EC">
      <w:pPr>
        <w:ind w:left="720"/>
        <w:rPr>
          <w:rFonts w:ascii="Arial" w:hAnsi="Arial" w:cs="Arial"/>
          <w:sz w:val="24"/>
          <w:szCs w:val="24"/>
          <w:lang w:eastAsia="zh-CN"/>
        </w:rPr>
      </w:pPr>
    </w:p>
    <w:p w14:paraId="00989703" w14:textId="77777777" w:rsidR="003828EC" w:rsidRDefault="003828EC">
      <w:pPr>
        <w:jc w:val="both"/>
        <w:rPr>
          <w:rFonts w:ascii="Arial" w:hAnsi="Arial" w:cs="Arial"/>
          <w:sz w:val="2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444"/>
      </w:tblGrid>
      <w:tr w:rsidR="003828EC" w14:paraId="2BCE1E3A" w14:textId="77777777">
        <w:trPr>
          <w:trHeight w:val="414"/>
        </w:trPr>
        <w:tc>
          <w:tcPr>
            <w:tcW w:w="10670" w:type="dxa"/>
            <w:shd w:val="clear" w:color="auto" w:fill="D9D9D9"/>
          </w:tcPr>
          <w:p w14:paraId="78E60802" w14:textId="77777777" w:rsidR="003828EC" w:rsidRDefault="00000000">
            <w:pPr>
              <w:jc w:val="center"/>
              <w:rPr>
                <w:rFonts w:ascii="Arial" w:hAnsi="Arial" w:cs="Arial"/>
                <w:b/>
                <w:caps/>
                <w:sz w:val="40"/>
              </w:rPr>
            </w:pPr>
            <w:proofErr w:type="spellStart"/>
            <w:r>
              <w:rPr>
                <w:rFonts w:ascii="Arial" w:hAnsi="Arial" w:cs="Arial"/>
                <w:b/>
                <w:caps/>
                <w:sz w:val="40"/>
              </w:rPr>
              <w:t>学生完成任务的指导</w:t>
            </w:r>
            <w:proofErr w:type="spellEnd"/>
          </w:p>
        </w:tc>
      </w:tr>
    </w:tbl>
    <w:p w14:paraId="1D6A72DC" w14:textId="77777777" w:rsidR="003828EC" w:rsidRDefault="003828EC">
      <w:pPr>
        <w:jc w:val="both"/>
        <w:rPr>
          <w:rFonts w:ascii="Arial" w:hAnsi="Arial" w:cs="Arial"/>
          <w:sz w:val="22"/>
          <w:szCs w:val="22"/>
        </w:rPr>
      </w:pPr>
    </w:p>
    <w:p w14:paraId="17C528F5" w14:textId="77777777" w:rsidR="003828EC" w:rsidRDefault="00000000">
      <w:pPr>
        <w:jc w:val="both"/>
        <w:rPr>
          <w:rFonts w:ascii="Arial" w:hAnsi="Arial" w:cs="Arial"/>
          <w:b/>
          <w:sz w:val="22"/>
          <w:szCs w:val="22"/>
          <w:lang w:eastAsia="zh-CN"/>
        </w:rPr>
      </w:pPr>
      <w:proofErr w:type="spellStart"/>
      <w:r>
        <w:rPr>
          <w:rFonts w:ascii="Arial" w:hAnsi="Arial" w:cs="Arial"/>
          <w:b/>
          <w:sz w:val="22"/>
          <w:szCs w:val="22"/>
          <w:lang w:eastAsia="zh-CN"/>
        </w:rPr>
        <w:t>注意：下面提供的指导与背面的五个通用评估标准相关</w:t>
      </w:r>
      <w:proofErr w:type="spellEnd"/>
      <w:r>
        <w:rPr>
          <w:rFonts w:ascii="Arial" w:hAnsi="Arial" w:cs="Arial"/>
          <w:b/>
          <w:sz w:val="22"/>
          <w:szCs w:val="22"/>
          <w:lang w:eastAsia="zh-CN"/>
        </w:rPr>
        <w:t>。</w:t>
      </w:r>
    </w:p>
    <w:p w14:paraId="01C0F9FA" w14:textId="77777777" w:rsidR="003828EC" w:rsidRDefault="003828EC">
      <w:pPr>
        <w:jc w:val="both"/>
        <w:rPr>
          <w:rFonts w:ascii="Arial" w:hAnsi="Arial" w:cs="Arial"/>
          <w:b/>
          <w:sz w:val="22"/>
          <w:szCs w:val="22"/>
          <w:lang w:eastAsia="zh-CN"/>
        </w:rPr>
      </w:pPr>
    </w:p>
    <w:p w14:paraId="63429D6C" w14:textId="77777777" w:rsidR="003828EC" w:rsidRDefault="00000000">
      <w:pPr>
        <w:numPr>
          <w:ilvl w:val="0"/>
          <w:numId w:val="6"/>
        </w:numPr>
        <w:jc w:val="both"/>
        <w:rPr>
          <w:rFonts w:ascii="Arial" w:hAnsi="Arial" w:cs="Arial"/>
          <w:b/>
          <w:sz w:val="22"/>
          <w:szCs w:val="22"/>
        </w:rPr>
      </w:pPr>
      <w:proofErr w:type="spellStart"/>
      <w:r>
        <w:rPr>
          <w:rFonts w:ascii="Arial" w:hAnsi="Arial" w:cs="Arial"/>
          <w:b/>
          <w:sz w:val="22"/>
          <w:szCs w:val="22"/>
        </w:rPr>
        <w:t>文学技巧的参与</w:t>
      </w:r>
      <w:proofErr w:type="spellEnd"/>
    </w:p>
    <w:p w14:paraId="0D9E1B85" w14:textId="77777777" w:rsidR="003828EC" w:rsidRDefault="00000000">
      <w:pPr>
        <w:jc w:val="both"/>
        <w:rPr>
          <w:rFonts w:ascii="Arial" w:hAnsi="Arial" w:cs="Arial"/>
          <w:sz w:val="22"/>
          <w:szCs w:val="22"/>
          <w:lang w:eastAsia="zh-CN"/>
        </w:rPr>
      </w:pPr>
      <w:r>
        <w:rPr>
          <w:rFonts w:ascii="Arial" w:hAnsi="Arial" w:cs="Arial"/>
          <w:sz w:val="22"/>
          <w:szCs w:val="22"/>
          <w:lang w:eastAsia="zh-CN"/>
        </w:rPr>
        <w:t>您的工作必须得到与所设定的任务相关并侧重于该任务的学术材料的指导和支持；您应该酌情利用学术评论和主要来源（例如，参考的研究文章和/或适合该学科的原始材料）。您应该提供证据证明您已经访问了广泛的来源，这些来源可能是学术的、政府的和工业的；这些来源可能包括学术期刊文章、教科书、当前新闻文章、组织文件和网站。您应该考虑消息来源的可信度；学术期刊通常是高度可信的来源，而网站则需要仔细考虑/选择，应谨慎使用。您使用的任何来源都应该是最新的和最新的，大部分是在过去五年左右出版的，尽管该领域的开创性/重要作品可能较旧。您必须在整个作品中提供您的研究/自己阅读的证据，正确使用合适的参考系统，包括作品主体中的文本引用和作品结尾处的参考文献列表。</w:t>
      </w:r>
    </w:p>
    <w:p w14:paraId="05927B49" w14:textId="77777777" w:rsidR="003828EC" w:rsidRDefault="003828EC">
      <w:pPr>
        <w:jc w:val="both"/>
        <w:rPr>
          <w:rFonts w:ascii="Arial" w:hAnsi="Arial" w:cs="Arial"/>
          <w:sz w:val="22"/>
          <w:szCs w:val="22"/>
          <w:lang w:eastAsia="zh-CN"/>
        </w:rPr>
      </w:pPr>
    </w:p>
    <w:p w14:paraId="5F905B50" w14:textId="77777777" w:rsidR="003828EC" w:rsidRDefault="00000000">
      <w:pPr>
        <w:jc w:val="both"/>
        <w:rPr>
          <w:rFonts w:ascii="Arial" w:hAnsi="Arial" w:cs="Arial"/>
          <w:i/>
          <w:sz w:val="22"/>
          <w:szCs w:val="22"/>
          <w:lang w:eastAsia="zh-CN"/>
        </w:rPr>
      </w:pPr>
      <w:proofErr w:type="spellStart"/>
      <w:r>
        <w:rPr>
          <w:rFonts w:ascii="Arial" w:hAnsi="Arial" w:cs="Arial"/>
          <w:b/>
          <w:i/>
          <w:sz w:val="22"/>
          <w:szCs w:val="22"/>
          <w:lang w:eastAsia="zh-CN"/>
        </w:rPr>
        <w:t>针对此评估的具体指南：</w:t>
      </w:r>
      <w:r>
        <w:rPr>
          <w:rFonts w:ascii="Arial" w:hAnsi="Arial" w:cs="Arial"/>
          <w:i/>
          <w:sz w:val="22"/>
          <w:szCs w:val="22"/>
          <w:lang w:eastAsia="zh-CN"/>
        </w:rPr>
        <w:t>见下文</w:t>
      </w:r>
      <w:proofErr w:type="spellEnd"/>
    </w:p>
    <w:p w14:paraId="400BE3F4" w14:textId="77777777" w:rsidR="003828EC" w:rsidRDefault="003828EC">
      <w:pPr>
        <w:jc w:val="both"/>
        <w:rPr>
          <w:rFonts w:ascii="Arial" w:hAnsi="Arial" w:cs="Arial"/>
          <w:sz w:val="22"/>
          <w:szCs w:val="22"/>
          <w:lang w:eastAsia="zh-CN"/>
        </w:rPr>
      </w:pPr>
    </w:p>
    <w:p w14:paraId="2334E3F4" w14:textId="77777777" w:rsidR="003828EC" w:rsidRDefault="003828EC">
      <w:pPr>
        <w:jc w:val="both"/>
        <w:rPr>
          <w:rFonts w:ascii="Arial" w:hAnsi="Arial" w:cs="Arial"/>
          <w:sz w:val="22"/>
          <w:szCs w:val="22"/>
          <w:lang w:eastAsia="zh-CN"/>
        </w:rPr>
      </w:pPr>
    </w:p>
    <w:p w14:paraId="3F19D917" w14:textId="77777777" w:rsidR="003828EC" w:rsidRDefault="00000000">
      <w:pPr>
        <w:numPr>
          <w:ilvl w:val="0"/>
          <w:numId w:val="6"/>
        </w:numPr>
        <w:jc w:val="both"/>
        <w:rPr>
          <w:rFonts w:ascii="Arial" w:hAnsi="Arial" w:cs="Arial"/>
          <w:b/>
          <w:sz w:val="22"/>
          <w:szCs w:val="22"/>
        </w:rPr>
      </w:pPr>
      <w:proofErr w:type="spellStart"/>
      <w:r>
        <w:rPr>
          <w:rFonts w:ascii="Arial" w:hAnsi="Arial" w:cs="Arial"/>
          <w:b/>
          <w:sz w:val="22"/>
          <w:szCs w:val="22"/>
        </w:rPr>
        <w:t>知识和理解技能</w:t>
      </w:r>
      <w:proofErr w:type="spellEnd"/>
    </w:p>
    <w:p w14:paraId="5DAA0BD7" w14:textId="77777777" w:rsidR="003828EC" w:rsidRDefault="00000000">
      <w:pPr>
        <w:jc w:val="both"/>
        <w:rPr>
          <w:rFonts w:ascii="Arial" w:hAnsi="Arial" w:cs="Arial"/>
          <w:sz w:val="22"/>
          <w:szCs w:val="22"/>
          <w:lang w:eastAsia="zh-CN"/>
        </w:rPr>
      </w:pPr>
      <w:proofErr w:type="spellStart"/>
      <w:r>
        <w:rPr>
          <w:rFonts w:ascii="Arial" w:hAnsi="Arial" w:cs="Arial"/>
          <w:sz w:val="22"/>
          <w:szCs w:val="22"/>
          <w:lang w:eastAsia="zh-CN"/>
        </w:rPr>
        <w:t>在第</w:t>
      </w:r>
      <w:proofErr w:type="spellEnd"/>
      <w:r>
        <w:rPr>
          <w:rFonts w:ascii="Arial" w:hAnsi="Arial" w:cs="Arial"/>
          <w:sz w:val="22"/>
          <w:szCs w:val="22"/>
          <w:lang w:eastAsia="zh-CN"/>
        </w:rPr>
        <w:t xml:space="preserve"> 7 级，您应该能够表现出对知识的系统理解，以及对当前问题和/或新见解的批判性认识，其中大部分位于您的学科、研究领域或领域的前沿，或由其提供信息。专业实践领域，全面了解适用于您自己的研究或高级奖学金的技术。您的作品必须证明您对与该主题领域相关的这些概念、原则、当前挑战、创新和见解的掌握程度不断提高。知识涉及您通过学习获得的事实、信息和技能。您通过解释事实和信息（知识）的含义来展示您的理解。这意味着您需要选择适合任务集的当代概念、技术、模型、理论等并将其纳入您的工作中。你应该能够有意义地解释理论、概念等，以表明你的理解。您的分数/等级还取决于您展示您的知识和理解的程度；理想情况下，每项内容都应该完整、详细、覆盖面广。</w:t>
      </w:r>
    </w:p>
    <w:p w14:paraId="5F9511B1" w14:textId="77777777" w:rsidR="003828EC" w:rsidRDefault="003828EC">
      <w:pPr>
        <w:jc w:val="both"/>
        <w:rPr>
          <w:rFonts w:ascii="Arial" w:hAnsi="Arial" w:cs="Arial"/>
          <w:b/>
          <w:i/>
          <w:sz w:val="22"/>
          <w:szCs w:val="22"/>
          <w:lang w:eastAsia="zh-CN"/>
        </w:rPr>
      </w:pPr>
    </w:p>
    <w:p w14:paraId="74D4A44A" w14:textId="77777777" w:rsidR="003828EC" w:rsidRDefault="00000000">
      <w:pPr>
        <w:jc w:val="both"/>
        <w:rPr>
          <w:rFonts w:ascii="Arial" w:hAnsi="Arial" w:cs="Arial"/>
          <w:i/>
          <w:sz w:val="22"/>
          <w:szCs w:val="22"/>
          <w:lang w:eastAsia="zh-CN"/>
        </w:rPr>
      </w:pPr>
      <w:proofErr w:type="spellStart"/>
      <w:r>
        <w:rPr>
          <w:rFonts w:ascii="Arial" w:hAnsi="Arial" w:cs="Arial"/>
          <w:b/>
          <w:i/>
          <w:sz w:val="22"/>
          <w:szCs w:val="22"/>
          <w:lang w:eastAsia="zh-CN"/>
        </w:rPr>
        <w:t>针对此评估的具体指南：</w:t>
      </w:r>
      <w:r>
        <w:rPr>
          <w:rFonts w:ascii="Arial" w:hAnsi="Arial" w:cs="Arial"/>
          <w:i/>
          <w:sz w:val="22"/>
          <w:szCs w:val="22"/>
          <w:lang w:eastAsia="zh-CN"/>
        </w:rPr>
        <w:t>见下文</w:t>
      </w:r>
      <w:proofErr w:type="spellEnd"/>
    </w:p>
    <w:p w14:paraId="1CAFA7CA" w14:textId="77777777" w:rsidR="003828EC" w:rsidRDefault="003828EC">
      <w:pPr>
        <w:jc w:val="both"/>
        <w:rPr>
          <w:rFonts w:ascii="Arial" w:hAnsi="Arial" w:cs="Arial"/>
          <w:sz w:val="22"/>
          <w:szCs w:val="22"/>
          <w:lang w:eastAsia="zh-CN"/>
        </w:rPr>
      </w:pPr>
    </w:p>
    <w:p w14:paraId="19C4C26F" w14:textId="77777777" w:rsidR="003828EC" w:rsidRDefault="003828EC">
      <w:pPr>
        <w:jc w:val="both"/>
        <w:rPr>
          <w:rFonts w:ascii="Arial" w:hAnsi="Arial" w:cs="Arial"/>
          <w:b/>
          <w:sz w:val="22"/>
          <w:szCs w:val="22"/>
          <w:lang w:eastAsia="zh-CN"/>
        </w:rPr>
      </w:pPr>
    </w:p>
    <w:p w14:paraId="2C63CBD5" w14:textId="77777777" w:rsidR="003828EC" w:rsidRDefault="00000000">
      <w:pPr>
        <w:numPr>
          <w:ilvl w:val="0"/>
          <w:numId w:val="6"/>
        </w:numPr>
        <w:jc w:val="both"/>
        <w:rPr>
          <w:rFonts w:ascii="Arial" w:hAnsi="Arial" w:cs="Arial"/>
          <w:b/>
          <w:sz w:val="22"/>
          <w:szCs w:val="22"/>
        </w:rPr>
      </w:pPr>
      <w:proofErr w:type="spellStart"/>
      <w:r>
        <w:rPr>
          <w:rFonts w:ascii="Arial" w:hAnsi="Arial" w:cs="Arial"/>
          <w:b/>
          <w:sz w:val="22"/>
          <w:szCs w:val="22"/>
        </w:rPr>
        <w:t>认知和智力技能</w:t>
      </w:r>
      <w:proofErr w:type="spellEnd"/>
    </w:p>
    <w:p w14:paraId="0B8F6401" w14:textId="77777777" w:rsidR="003828EC" w:rsidRDefault="00000000">
      <w:pPr>
        <w:jc w:val="both"/>
        <w:rPr>
          <w:rFonts w:ascii="Arial" w:hAnsi="Arial" w:cs="Arial"/>
          <w:sz w:val="22"/>
          <w:szCs w:val="22"/>
          <w:lang w:eastAsia="zh-CN"/>
        </w:rPr>
      </w:pPr>
      <w:proofErr w:type="spellStart"/>
      <w:r>
        <w:rPr>
          <w:rFonts w:ascii="Arial" w:hAnsi="Arial" w:cs="Arial"/>
          <w:sz w:val="22"/>
          <w:szCs w:val="22"/>
          <w:lang w:eastAsia="zh-CN"/>
        </w:rPr>
        <w:t>您应该能够</w:t>
      </w:r>
      <w:proofErr w:type="spellEnd"/>
      <w:r>
        <w:rPr>
          <w:rFonts w:ascii="Arial" w:hAnsi="Arial" w:cs="Arial"/>
          <w:sz w:val="22"/>
          <w:szCs w:val="22"/>
          <w:lang w:eastAsia="zh-CN"/>
        </w:rPr>
        <w:t>： 批判性地评估该学科当前的研究和高级学术成果；评估方法并对其进行批评，并在适当的情况下提出新的假设；系统地、创造性地处理复杂问题，以便在缺乏完整数据的情况下做出正确的判断。您的作品必须包含逻辑、分析思维、评估和综合的证据。例如，检查信息并将其分解为多个部分、进行推理、编译、比较和对比</w:t>
      </w:r>
      <w:r>
        <w:rPr>
          <w:rFonts w:ascii="Arial" w:hAnsi="Arial" w:cs="Arial"/>
          <w:sz w:val="22"/>
          <w:szCs w:val="22"/>
          <w:lang w:eastAsia="zh-CN"/>
        </w:rPr>
        <w:lastRenderedPageBreak/>
        <w:t>信息。这意味着不仅仅是描述什么！但也有理由：为什么？如何？什么时候？WHO？在哪里？费用是多少？无论何时，你都必须为你的论点和判断提供理由。您已经反思了该主题领域内专家的想法的证据对于您在工作中提供合理且知情的辩论至关重要。您选择的收集数据和信息的方法必须受到严格的保护。此外，您应该提供证据证明您能够使用数据和概念做出正确的判断和令人信服的论据。合理、有效、有说服力的结论是必要的，并且必须从你的工作内容中得出。在相关的情况下，可以提出替代解决方案和建议。</w:t>
      </w:r>
    </w:p>
    <w:p w14:paraId="16FC21A1" w14:textId="77777777" w:rsidR="003828EC" w:rsidRDefault="003828EC">
      <w:pPr>
        <w:jc w:val="both"/>
        <w:rPr>
          <w:rFonts w:ascii="Arial" w:hAnsi="Arial" w:cs="Arial"/>
          <w:sz w:val="22"/>
          <w:szCs w:val="22"/>
          <w:lang w:eastAsia="zh-CN"/>
        </w:rPr>
      </w:pPr>
    </w:p>
    <w:p w14:paraId="61A2D7DB" w14:textId="77777777" w:rsidR="003828EC" w:rsidRDefault="00000000">
      <w:pPr>
        <w:jc w:val="both"/>
        <w:rPr>
          <w:rFonts w:ascii="Arial" w:hAnsi="Arial" w:cs="Arial"/>
          <w:i/>
          <w:sz w:val="22"/>
          <w:szCs w:val="22"/>
          <w:lang w:eastAsia="zh-CN"/>
        </w:rPr>
      </w:pPr>
      <w:proofErr w:type="spellStart"/>
      <w:r>
        <w:rPr>
          <w:rFonts w:ascii="Arial" w:hAnsi="Arial" w:cs="Arial"/>
          <w:b/>
          <w:i/>
          <w:sz w:val="22"/>
          <w:szCs w:val="22"/>
          <w:lang w:eastAsia="zh-CN"/>
        </w:rPr>
        <w:t>针对此评估的具体指南：</w:t>
      </w:r>
      <w:r>
        <w:rPr>
          <w:rFonts w:ascii="Arial" w:hAnsi="Arial" w:cs="Arial"/>
          <w:i/>
          <w:sz w:val="22"/>
          <w:szCs w:val="22"/>
          <w:lang w:eastAsia="zh-CN"/>
        </w:rPr>
        <w:t>见下文</w:t>
      </w:r>
      <w:proofErr w:type="spellEnd"/>
    </w:p>
    <w:p w14:paraId="3F3FD981" w14:textId="77777777" w:rsidR="003828EC" w:rsidRDefault="003828EC">
      <w:pPr>
        <w:jc w:val="both"/>
        <w:rPr>
          <w:rFonts w:ascii="Arial" w:hAnsi="Arial" w:cs="Arial"/>
          <w:sz w:val="22"/>
          <w:szCs w:val="22"/>
          <w:lang w:eastAsia="zh-CN"/>
        </w:rPr>
      </w:pPr>
    </w:p>
    <w:p w14:paraId="0F8807C0" w14:textId="77777777" w:rsidR="003828EC" w:rsidRDefault="003828EC">
      <w:pPr>
        <w:jc w:val="both"/>
        <w:rPr>
          <w:rFonts w:ascii="Arial" w:hAnsi="Arial" w:cs="Arial"/>
          <w:b/>
          <w:sz w:val="22"/>
          <w:szCs w:val="22"/>
          <w:lang w:eastAsia="zh-CN"/>
        </w:rPr>
      </w:pPr>
    </w:p>
    <w:p w14:paraId="709E1B14" w14:textId="77777777" w:rsidR="003828EC" w:rsidRDefault="00000000">
      <w:pPr>
        <w:numPr>
          <w:ilvl w:val="0"/>
          <w:numId w:val="6"/>
        </w:numPr>
        <w:jc w:val="both"/>
        <w:rPr>
          <w:rFonts w:ascii="Arial" w:hAnsi="Arial" w:cs="Arial"/>
          <w:b/>
          <w:sz w:val="22"/>
          <w:szCs w:val="22"/>
        </w:rPr>
      </w:pPr>
      <w:proofErr w:type="spellStart"/>
      <w:r>
        <w:rPr>
          <w:rFonts w:ascii="Arial" w:hAnsi="Arial" w:cs="Arial"/>
          <w:b/>
          <w:sz w:val="22"/>
          <w:szCs w:val="22"/>
        </w:rPr>
        <w:t>实用技巧</w:t>
      </w:r>
      <w:proofErr w:type="spellEnd"/>
    </w:p>
    <w:p w14:paraId="7C81AF4B" w14:textId="77777777" w:rsidR="003828EC" w:rsidRDefault="00000000">
      <w:pPr>
        <w:jc w:val="both"/>
        <w:rPr>
          <w:rFonts w:ascii="Arial" w:hAnsi="Arial" w:cs="Arial"/>
          <w:sz w:val="22"/>
          <w:szCs w:val="22"/>
          <w:lang w:eastAsia="zh-CN"/>
        </w:rPr>
      </w:pPr>
      <w:proofErr w:type="spellStart"/>
      <w:r>
        <w:rPr>
          <w:rFonts w:ascii="Arial" w:hAnsi="Arial" w:cs="Arial"/>
          <w:sz w:val="22"/>
          <w:szCs w:val="22"/>
          <w:lang w:eastAsia="zh-CN"/>
        </w:rPr>
        <w:t>在第</w:t>
      </w:r>
      <w:proofErr w:type="spellEnd"/>
      <w:r>
        <w:rPr>
          <w:rFonts w:ascii="Arial" w:hAnsi="Arial" w:cs="Arial"/>
          <w:sz w:val="22"/>
          <w:szCs w:val="22"/>
          <w:lang w:eastAsia="zh-CN"/>
        </w:rPr>
        <w:t xml:space="preserve"> 7 级，您应该能够展示知识应用的独创性，以及对如何使用既定的研究和探究技术来创建和解释学科知识的实际理解。这包括在专业或同等水平上自主规划和实施任务、处理和解决问题的独创性以及在复杂和不可预测的环境或情况下做出决策。</w:t>
      </w:r>
    </w:p>
    <w:p w14:paraId="162ED925" w14:textId="77777777" w:rsidR="003828EC" w:rsidRDefault="003828EC">
      <w:pPr>
        <w:jc w:val="both"/>
        <w:rPr>
          <w:rFonts w:ascii="Arial" w:hAnsi="Arial" w:cs="Arial"/>
          <w:sz w:val="22"/>
          <w:szCs w:val="22"/>
          <w:lang w:eastAsia="zh-CN"/>
        </w:rPr>
      </w:pPr>
    </w:p>
    <w:p w14:paraId="1E4D0E86" w14:textId="77777777" w:rsidR="003828EC" w:rsidRDefault="00000000">
      <w:pPr>
        <w:jc w:val="both"/>
        <w:rPr>
          <w:rFonts w:ascii="Arial" w:hAnsi="Arial" w:cs="Arial"/>
          <w:sz w:val="22"/>
          <w:szCs w:val="22"/>
          <w:lang w:eastAsia="zh-CN"/>
        </w:rPr>
      </w:pPr>
      <w:r>
        <w:rPr>
          <w:rFonts w:ascii="Arial" w:hAnsi="Arial" w:cs="Arial"/>
          <w:sz w:val="22"/>
          <w:szCs w:val="22"/>
          <w:lang w:eastAsia="zh-CN"/>
        </w:rPr>
        <w:t>您应该能够展示对与现实世界情况和/或特定环境相关的前沿主题相关概念和想法的掌握。他们在实践中如何运作？您将在这些背景或情况下部署模型、方法、技术和/或理论来评估当前情况，也许制定计划或合理、合理的建议来解决问题，或提出新模型，或创建人工制品，这些可能具有创新性和创造性，从而展示您对如何通过研究和/或应用推进知识边界的理解。例如，这可能涉及使用现实世界的人工制品、示例和案例、模型在组织内的应用和/或将一种理论或组织与其他理论或组织进行基准比较。</w:t>
      </w:r>
    </w:p>
    <w:p w14:paraId="0D32F95C" w14:textId="77777777" w:rsidR="003828EC" w:rsidRDefault="003828EC">
      <w:pPr>
        <w:jc w:val="both"/>
        <w:rPr>
          <w:rFonts w:ascii="Arial" w:hAnsi="Arial" w:cs="Arial"/>
          <w:sz w:val="22"/>
          <w:szCs w:val="22"/>
          <w:lang w:eastAsia="zh-CN"/>
        </w:rPr>
      </w:pPr>
    </w:p>
    <w:p w14:paraId="7794E741" w14:textId="77777777" w:rsidR="003828EC" w:rsidRDefault="00000000">
      <w:pPr>
        <w:jc w:val="both"/>
        <w:rPr>
          <w:rFonts w:ascii="Arial" w:hAnsi="Arial" w:cs="Arial"/>
          <w:i/>
          <w:sz w:val="22"/>
          <w:szCs w:val="22"/>
          <w:lang w:eastAsia="zh-CN"/>
        </w:rPr>
      </w:pPr>
      <w:proofErr w:type="spellStart"/>
      <w:r>
        <w:rPr>
          <w:rFonts w:ascii="Arial" w:hAnsi="Arial" w:cs="Arial"/>
          <w:b/>
          <w:i/>
          <w:sz w:val="22"/>
          <w:szCs w:val="22"/>
          <w:lang w:eastAsia="zh-CN"/>
        </w:rPr>
        <w:t>针对此评估的具体指南：</w:t>
      </w:r>
      <w:r>
        <w:rPr>
          <w:rFonts w:ascii="Arial" w:hAnsi="Arial" w:cs="Arial"/>
          <w:i/>
          <w:sz w:val="22"/>
          <w:szCs w:val="22"/>
          <w:lang w:eastAsia="zh-CN"/>
        </w:rPr>
        <w:t>见下文</w:t>
      </w:r>
      <w:proofErr w:type="spellEnd"/>
    </w:p>
    <w:p w14:paraId="2678A898" w14:textId="77777777" w:rsidR="003828EC" w:rsidRDefault="003828EC">
      <w:pPr>
        <w:jc w:val="both"/>
        <w:rPr>
          <w:rFonts w:ascii="Arial" w:hAnsi="Arial" w:cs="Arial"/>
          <w:sz w:val="22"/>
          <w:szCs w:val="22"/>
          <w:lang w:eastAsia="zh-CN"/>
        </w:rPr>
      </w:pPr>
    </w:p>
    <w:p w14:paraId="7DE88BFB" w14:textId="77777777" w:rsidR="003828EC" w:rsidRDefault="003828EC">
      <w:pPr>
        <w:jc w:val="both"/>
        <w:rPr>
          <w:rFonts w:ascii="Arial" w:hAnsi="Arial" w:cs="Arial"/>
          <w:sz w:val="22"/>
          <w:szCs w:val="22"/>
          <w:lang w:eastAsia="zh-CN"/>
        </w:rPr>
      </w:pPr>
    </w:p>
    <w:p w14:paraId="5D4F284C" w14:textId="77777777" w:rsidR="003828EC" w:rsidRDefault="00000000">
      <w:pPr>
        <w:numPr>
          <w:ilvl w:val="0"/>
          <w:numId w:val="6"/>
        </w:numPr>
        <w:jc w:val="both"/>
        <w:rPr>
          <w:rFonts w:ascii="Arial" w:hAnsi="Arial" w:cs="Arial"/>
          <w:b/>
          <w:sz w:val="22"/>
          <w:szCs w:val="22"/>
          <w:lang w:eastAsia="zh-CN"/>
        </w:rPr>
      </w:pPr>
      <w:proofErr w:type="spellStart"/>
      <w:r>
        <w:rPr>
          <w:rFonts w:ascii="Arial" w:hAnsi="Arial" w:cs="Arial"/>
          <w:b/>
          <w:sz w:val="22"/>
          <w:szCs w:val="22"/>
          <w:lang w:eastAsia="zh-CN"/>
        </w:rPr>
        <w:t>生活和专业实践的可转移技能</w:t>
      </w:r>
      <w:proofErr w:type="spellEnd"/>
    </w:p>
    <w:p w14:paraId="40C9DF39" w14:textId="77777777" w:rsidR="003828EC" w:rsidRDefault="00000000">
      <w:pPr>
        <w:jc w:val="both"/>
        <w:rPr>
          <w:rFonts w:ascii="Arial" w:hAnsi="Arial" w:cs="Arial"/>
          <w:sz w:val="22"/>
          <w:szCs w:val="22"/>
          <w:lang w:eastAsia="zh-CN"/>
        </w:rPr>
      </w:pPr>
      <w:r>
        <w:rPr>
          <w:rFonts w:ascii="Arial" w:hAnsi="Arial" w:cs="Arial"/>
          <w:sz w:val="22"/>
          <w:szCs w:val="22"/>
          <w:lang w:eastAsia="zh-CN"/>
        </w:rPr>
        <w:t>您的工作必须提供研究生水平就业所需的素质和可转移技能的证据，在复杂和不可预测的专业环境中需要良好的判断力、个人责任感和主动性。这包括展示： 持续专业发展的独立学习能力，以提高现有技能并获得专业性质的新能力，使您能够在组织内承担重大责任；您可以单独和/或协作地启动并完成任务、项目和程序，达到专业水平；您可以使用适当的媒体以多种形式向各种受众有效地传达信息、论点和分析；表达流畅；演示和组织的清晰度和有效性。工作的表达和组织应该是连贯的、结构良好的。</w:t>
      </w:r>
    </w:p>
    <w:p w14:paraId="1B8571F7" w14:textId="77777777" w:rsidR="003828EC" w:rsidRDefault="003828EC">
      <w:pPr>
        <w:jc w:val="both"/>
        <w:rPr>
          <w:rFonts w:ascii="Arial" w:hAnsi="Arial" w:cs="Arial"/>
          <w:sz w:val="22"/>
          <w:szCs w:val="22"/>
          <w:lang w:eastAsia="zh-CN"/>
        </w:rPr>
      </w:pPr>
    </w:p>
    <w:p w14:paraId="6971C58D" w14:textId="77777777" w:rsidR="003828EC" w:rsidRDefault="003828EC">
      <w:pPr>
        <w:jc w:val="both"/>
        <w:rPr>
          <w:rFonts w:ascii="Arial" w:hAnsi="Arial" w:cs="Arial"/>
          <w:sz w:val="22"/>
          <w:szCs w:val="22"/>
          <w:lang w:eastAsia="zh-CN"/>
        </w:rPr>
      </w:pPr>
    </w:p>
    <w:p w14:paraId="4CB4B499" w14:textId="77777777" w:rsidR="003828EC" w:rsidRDefault="00000000">
      <w:pPr>
        <w:jc w:val="both"/>
        <w:rPr>
          <w:rFonts w:ascii="Arial" w:hAnsi="Arial" w:cs="Arial"/>
          <w:i/>
          <w:sz w:val="22"/>
          <w:szCs w:val="22"/>
          <w:lang w:eastAsia="zh-CN"/>
        </w:rPr>
      </w:pPr>
      <w:proofErr w:type="spellStart"/>
      <w:r>
        <w:rPr>
          <w:rFonts w:ascii="Arial" w:hAnsi="Arial" w:cs="Arial"/>
          <w:b/>
          <w:i/>
          <w:sz w:val="22"/>
          <w:szCs w:val="22"/>
          <w:lang w:eastAsia="zh-CN"/>
        </w:rPr>
        <w:t>针对此评估的具体指南：</w:t>
      </w:r>
      <w:r>
        <w:rPr>
          <w:rFonts w:ascii="Arial" w:hAnsi="Arial" w:cs="Arial"/>
          <w:i/>
          <w:sz w:val="22"/>
          <w:szCs w:val="22"/>
          <w:lang w:eastAsia="zh-CN"/>
        </w:rPr>
        <w:t>见下文</w:t>
      </w:r>
      <w:proofErr w:type="spellEnd"/>
    </w:p>
    <w:p w14:paraId="4B812D85" w14:textId="77777777" w:rsidR="003828EC" w:rsidRDefault="003828EC">
      <w:pPr>
        <w:jc w:val="both"/>
        <w:rPr>
          <w:rFonts w:ascii="Arial" w:hAnsi="Arial" w:cs="Arial"/>
          <w:sz w:val="22"/>
          <w:szCs w:val="22"/>
          <w:lang w:eastAsia="zh-CN"/>
        </w:rPr>
      </w:pPr>
    </w:p>
    <w:p w14:paraId="35BC1C49"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分数将按如下方式授予</w:t>
      </w:r>
      <w:proofErr w:type="spellEnd"/>
      <w:r>
        <w:rPr>
          <w:rFonts w:ascii="Arial" w:hAnsi="Arial" w:cs="Arial"/>
          <w:sz w:val="24"/>
          <w:szCs w:val="24"/>
          <w:lang w:eastAsia="zh-CN"/>
        </w:rPr>
        <w:t>：</w:t>
      </w:r>
    </w:p>
    <w:p w14:paraId="0C95F59D" w14:textId="77777777" w:rsidR="003828EC" w:rsidRDefault="003828EC">
      <w:pPr>
        <w:ind w:left="720"/>
        <w:rPr>
          <w:rFonts w:ascii="Arial" w:hAnsi="Arial" w:cs="Arial"/>
          <w:sz w:val="24"/>
          <w:szCs w:val="24"/>
          <w:lang w:eastAsia="zh-CN"/>
        </w:rPr>
      </w:pPr>
    </w:p>
    <w:tbl>
      <w:tblPr>
        <w:tblStyle w:val="aa"/>
        <w:tblW w:w="0" w:type="auto"/>
        <w:tblInd w:w="720" w:type="dxa"/>
        <w:tblLook w:val="04A0" w:firstRow="1" w:lastRow="0" w:firstColumn="1" w:lastColumn="0" w:noHBand="0" w:noVBand="1"/>
      </w:tblPr>
      <w:tblGrid>
        <w:gridCol w:w="3641"/>
        <w:gridCol w:w="992"/>
      </w:tblGrid>
      <w:tr w:rsidR="003828EC" w14:paraId="7A6BC971" w14:textId="77777777">
        <w:tc>
          <w:tcPr>
            <w:tcW w:w="3641" w:type="dxa"/>
          </w:tcPr>
          <w:p w14:paraId="6FFC3A62" w14:textId="77777777" w:rsidR="003828EC" w:rsidRDefault="00000000">
            <w:pPr>
              <w:jc w:val="both"/>
              <w:rPr>
                <w:rFonts w:ascii="Arial" w:hAnsi="Arial" w:cs="Arial"/>
                <w:sz w:val="24"/>
                <w:szCs w:val="24"/>
                <w:lang w:eastAsia="zh-CN"/>
              </w:rPr>
            </w:pPr>
            <w:proofErr w:type="spellStart"/>
            <w:r>
              <w:rPr>
                <w:rFonts w:ascii="Arial" w:hAnsi="Arial" w:cs="Arial"/>
                <w:sz w:val="24"/>
                <w:szCs w:val="24"/>
                <w:lang w:eastAsia="zh-CN"/>
              </w:rPr>
              <w:t>敏捷概念和课堂练习的使用</w:t>
            </w:r>
            <w:proofErr w:type="spellEnd"/>
          </w:p>
        </w:tc>
        <w:tc>
          <w:tcPr>
            <w:tcW w:w="992" w:type="dxa"/>
          </w:tcPr>
          <w:p w14:paraId="3A58C434" w14:textId="77777777" w:rsidR="003828EC" w:rsidRDefault="00000000">
            <w:pPr>
              <w:jc w:val="center"/>
              <w:rPr>
                <w:rFonts w:ascii="Arial" w:hAnsi="Arial" w:cs="Arial"/>
                <w:sz w:val="24"/>
                <w:szCs w:val="24"/>
              </w:rPr>
            </w:pPr>
            <w:r>
              <w:rPr>
                <w:rFonts w:ascii="Arial" w:hAnsi="Arial" w:cs="Arial"/>
                <w:sz w:val="24"/>
                <w:szCs w:val="24"/>
              </w:rPr>
              <w:t>40</w:t>
            </w:r>
          </w:p>
        </w:tc>
      </w:tr>
      <w:tr w:rsidR="003828EC" w14:paraId="40F165A1" w14:textId="77777777">
        <w:tc>
          <w:tcPr>
            <w:tcW w:w="3641" w:type="dxa"/>
          </w:tcPr>
          <w:p w14:paraId="141BE9FE" w14:textId="77777777" w:rsidR="003828EC" w:rsidRDefault="00000000">
            <w:pPr>
              <w:jc w:val="both"/>
              <w:rPr>
                <w:rFonts w:ascii="Arial" w:hAnsi="Arial" w:cs="Arial"/>
                <w:sz w:val="24"/>
                <w:szCs w:val="24"/>
              </w:rPr>
            </w:pPr>
            <w:proofErr w:type="spellStart"/>
            <w:r>
              <w:rPr>
                <w:rFonts w:ascii="Arial" w:hAnsi="Arial" w:cs="Arial"/>
                <w:sz w:val="24"/>
                <w:szCs w:val="24"/>
              </w:rPr>
              <w:t>燃尽图的使用</w:t>
            </w:r>
            <w:proofErr w:type="spellEnd"/>
          </w:p>
        </w:tc>
        <w:tc>
          <w:tcPr>
            <w:tcW w:w="992" w:type="dxa"/>
          </w:tcPr>
          <w:p w14:paraId="0DEC6528" w14:textId="77777777" w:rsidR="003828EC" w:rsidRDefault="00000000">
            <w:pPr>
              <w:jc w:val="center"/>
              <w:rPr>
                <w:rFonts w:ascii="Arial" w:hAnsi="Arial" w:cs="Arial"/>
                <w:sz w:val="24"/>
                <w:szCs w:val="24"/>
              </w:rPr>
            </w:pPr>
            <w:r>
              <w:rPr>
                <w:rFonts w:ascii="Arial" w:hAnsi="Arial" w:cs="Arial"/>
                <w:sz w:val="24"/>
                <w:szCs w:val="24"/>
              </w:rPr>
              <w:t>20</w:t>
            </w:r>
          </w:p>
        </w:tc>
      </w:tr>
      <w:tr w:rsidR="003828EC" w14:paraId="5652B1BC" w14:textId="77777777">
        <w:tc>
          <w:tcPr>
            <w:tcW w:w="3641" w:type="dxa"/>
          </w:tcPr>
          <w:p w14:paraId="07D4B0E0" w14:textId="77777777" w:rsidR="003828EC" w:rsidRDefault="00000000">
            <w:pPr>
              <w:jc w:val="both"/>
              <w:rPr>
                <w:rFonts w:ascii="Arial" w:hAnsi="Arial" w:cs="Arial"/>
                <w:sz w:val="24"/>
                <w:szCs w:val="24"/>
              </w:rPr>
            </w:pPr>
            <w:proofErr w:type="spellStart"/>
            <w:r>
              <w:rPr>
                <w:rFonts w:ascii="Arial" w:hAnsi="Arial" w:cs="Arial"/>
                <w:sz w:val="24"/>
                <w:szCs w:val="24"/>
              </w:rPr>
              <w:t>SwDevOps</w:t>
            </w:r>
            <w:proofErr w:type="spellEnd"/>
            <w:r>
              <w:rPr>
                <w:rFonts w:ascii="Arial" w:hAnsi="Arial" w:cs="Arial"/>
                <w:sz w:val="24"/>
                <w:szCs w:val="24"/>
              </w:rPr>
              <w:t xml:space="preserve"> </w:t>
            </w:r>
            <w:proofErr w:type="spellStart"/>
            <w:r>
              <w:rPr>
                <w:rFonts w:ascii="Arial" w:hAnsi="Arial" w:cs="Arial"/>
                <w:sz w:val="24"/>
                <w:szCs w:val="24"/>
              </w:rPr>
              <w:t>评估</w:t>
            </w:r>
            <w:proofErr w:type="spellEnd"/>
          </w:p>
        </w:tc>
        <w:tc>
          <w:tcPr>
            <w:tcW w:w="992" w:type="dxa"/>
          </w:tcPr>
          <w:p w14:paraId="05923D9F" w14:textId="77777777" w:rsidR="003828EC" w:rsidRDefault="00000000">
            <w:pPr>
              <w:jc w:val="center"/>
              <w:rPr>
                <w:rFonts w:ascii="Arial" w:hAnsi="Arial" w:cs="Arial"/>
                <w:sz w:val="24"/>
                <w:szCs w:val="24"/>
              </w:rPr>
            </w:pPr>
            <w:r>
              <w:rPr>
                <w:rFonts w:ascii="Arial" w:hAnsi="Arial" w:cs="Arial"/>
                <w:sz w:val="24"/>
                <w:szCs w:val="24"/>
              </w:rPr>
              <w:t>40</w:t>
            </w:r>
          </w:p>
        </w:tc>
      </w:tr>
    </w:tbl>
    <w:p w14:paraId="3D79633F" w14:textId="77777777" w:rsidR="003828EC" w:rsidRDefault="003828EC">
      <w:pPr>
        <w:ind w:left="720"/>
        <w:rPr>
          <w:rFonts w:ascii="Arial" w:hAnsi="Arial" w:cs="Arial"/>
          <w:sz w:val="24"/>
          <w:szCs w:val="24"/>
        </w:rPr>
      </w:pPr>
    </w:p>
    <w:p w14:paraId="74E13B94" w14:textId="77777777" w:rsidR="003828EC" w:rsidRDefault="00000000">
      <w:pPr>
        <w:rPr>
          <w:rFonts w:ascii="Arial" w:hAnsi="Arial" w:cs="Arial"/>
          <w:b/>
          <w:bCs/>
          <w:sz w:val="24"/>
          <w:szCs w:val="24"/>
          <w:u w:val="single"/>
        </w:rPr>
      </w:pPr>
      <w:proofErr w:type="spellStart"/>
      <w:r>
        <w:rPr>
          <w:rFonts w:ascii="Arial" w:hAnsi="Arial" w:cs="Arial"/>
          <w:b/>
          <w:bCs/>
          <w:sz w:val="24"/>
          <w:szCs w:val="24"/>
          <w:u w:val="single"/>
        </w:rPr>
        <w:t>文件注释</w:t>
      </w:r>
      <w:proofErr w:type="spellEnd"/>
    </w:p>
    <w:p w14:paraId="7FB798D8" w14:textId="77777777" w:rsidR="003828EC" w:rsidRDefault="003828EC">
      <w:pPr>
        <w:ind w:left="720"/>
        <w:rPr>
          <w:rFonts w:ascii="Arial" w:hAnsi="Arial" w:cs="Arial"/>
          <w:sz w:val="24"/>
          <w:szCs w:val="24"/>
        </w:rPr>
      </w:pPr>
    </w:p>
    <w:p w14:paraId="416F8EE1" w14:textId="77777777" w:rsidR="003828EC" w:rsidRDefault="00000000">
      <w:pPr>
        <w:ind w:left="720"/>
        <w:rPr>
          <w:rFonts w:ascii="Arial" w:hAnsi="Arial" w:cs="Arial"/>
          <w:sz w:val="24"/>
          <w:szCs w:val="24"/>
        </w:rPr>
      </w:pPr>
      <w:proofErr w:type="spellStart"/>
      <w:r>
        <w:rPr>
          <w:rFonts w:ascii="Arial" w:hAnsi="Arial" w:cs="Arial"/>
          <w:sz w:val="24"/>
          <w:szCs w:val="24"/>
        </w:rPr>
        <w:lastRenderedPageBreak/>
        <w:t>该文件应包括</w:t>
      </w:r>
      <w:proofErr w:type="spellEnd"/>
      <w:r>
        <w:rPr>
          <w:rFonts w:ascii="Arial" w:hAnsi="Arial" w:cs="Arial"/>
          <w:sz w:val="24"/>
          <w:szCs w:val="24"/>
        </w:rPr>
        <w:t>：</w:t>
      </w:r>
    </w:p>
    <w:p w14:paraId="6FC923AE" w14:textId="77777777" w:rsidR="003828EC" w:rsidRDefault="00000000">
      <w:pPr>
        <w:pStyle w:val="ad"/>
        <w:numPr>
          <w:ilvl w:val="0"/>
          <w:numId w:val="7"/>
        </w:numPr>
        <w:rPr>
          <w:rFonts w:ascii="Arial" w:hAnsi="Arial" w:cs="Arial"/>
          <w:sz w:val="24"/>
          <w:szCs w:val="24"/>
          <w:lang w:eastAsia="zh-CN"/>
        </w:rPr>
      </w:pPr>
      <w:proofErr w:type="spellStart"/>
      <w:r>
        <w:rPr>
          <w:rFonts w:ascii="Arial" w:hAnsi="Arial" w:cs="Arial"/>
          <w:sz w:val="24"/>
          <w:szCs w:val="24"/>
          <w:lang w:eastAsia="zh-CN"/>
        </w:rPr>
        <w:t>扉页清晰可见作业标题、您的姓名和学号</w:t>
      </w:r>
      <w:proofErr w:type="spellEnd"/>
    </w:p>
    <w:p w14:paraId="126AB12A" w14:textId="77777777" w:rsidR="003828EC" w:rsidRDefault="00000000">
      <w:pPr>
        <w:pStyle w:val="ad"/>
        <w:numPr>
          <w:ilvl w:val="0"/>
          <w:numId w:val="7"/>
        </w:numPr>
        <w:rPr>
          <w:rFonts w:ascii="Arial" w:hAnsi="Arial" w:cs="Arial"/>
          <w:sz w:val="24"/>
          <w:szCs w:val="24"/>
        </w:rPr>
      </w:pPr>
      <w:proofErr w:type="spellStart"/>
      <w:r>
        <w:rPr>
          <w:rFonts w:ascii="Arial" w:hAnsi="Arial" w:cs="Arial"/>
          <w:sz w:val="24"/>
          <w:szCs w:val="24"/>
        </w:rPr>
        <w:t>目录</w:t>
      </w:r>
      <w:proofErr w:type="spellEnd"/>
    </w:p>
    <w:p w14:paraId="221B61EA" w14:textId="77777777" w:rsidR="003828EC" w:rsidRDefault="00000000">
      <w:pPr>
        <w:pStyle w:val="ad"/>
        <w:numPr>
          <w:ilvl w:val="0"/>
          <w:numId w:val="7"/>
        </w:numPr>
        <w:rPr>
          <w:rFonts w:ascii="Arial" w:hAnsi="Arial" w:cs="Arial"/>
          <w:sz w:val="24"/>
          <w:szCs w:val="24"/>
        </w:rPr>
      </w:pPr>
      <w:proofErr w:type="spellStart"/>
      <w:r>
        <w:rPr>
          <w:rFonts w:ascii="Arial" w:hAnsi="Arial" w:cs="Arial"/>
          <w:sz w:val="24"/>
          <w:szCs w:val="24"/>
        </w:rPr>
        <w:t>简介</w:t>
      </w:r>
      <w:proofErr w:type="spellEnd"/>
    </w:p>
    <w:p w14:paraId="0F8816B1" w14:textId="77777777" w:rsidR="003828EC" w:rsidRDefault="00000000">
      <w:pPr>
        <w:pStyle w:val="ad"/>
        <w:numPr>
          <w:ilvl w:val="0"/>
          <w:numId w:val="7"/>
        </w:numPr>
        <w:rPr>
          <w:rFonts w:ascii="Arial" w:hAnsi="Arial" w:cs="Arial"/>
          <w:sz w:val="24"/>
          <w:szCs w:val="24"/>
          <w:lang w:eastAsia="zh-CN"/>
        </w:rPr>
      </w:pPr>
      <w:proofErr w:type="spellStart"/>
      <w:r>
        <w:rPr>
          <w:rFonts w:ascii="Arial" w:hAnsi="Arial" w:cs="Arial"/>
          <w:sz w:val="24"/>
          <w:szCs w:val="24"/>
          <w:lang w:eastAsia="zh-CN"/>
        </w:rPr>
        <w:t>带编号的标题，例如</w:t>
      </w:r>
      <w:proofErr w:type="spellEnd"/>
      <w:r>
        <w:rPr>
          <w:rFonts w:ascii="Arial" w:hAnsi="Arial" w:cs="Arial"/>
          <w:sz w:val="24"/>
          <w:szCs w:val="24"/>
          <w:lang w:eastAsia="zh-CN"/>
        </w:rPr>
        <w:t xml:space="preserve"> 1、1.2、1.2.4</w:t>
      </w:r>
    </w:p>
    <w:p w14:paraId="72DB3F1E" w14:textId="77777777" w:rsidR="003828EC" w:rsidRDefault="00000000">
      <w:pPr>
        <w:pStyle w:val="ad"/>
        <w:numPr>
          <w:ilvl w:val="0"/>
          <w:numId w:val="7"/>
        </w:numPr>
        <w:rPr>
          <w:rFonts w:ascii="Arial" w:hAnsi="Arial" w:cs="Arial"/>
          <w:sz w:val="24"/>
          <w:szCs w:val="24"/>
        </w:rPr>
      </w:pPr>
      <w:proofErr w:type="spellStart"/>
      <w:r>
        <w:rPr>
          <w:rFonts w:ascii="Arial" w:hAnsi="Arial" w:cs="Arial"/>
          <w:sz w:val="24"/>
          <w:szCs w:val="24"/>
        </w:rPr>
        <w:t>根据标记方案结构清晰</w:t>
      </w:r>
      <w:proofErr w:type="spellEnd"/>
    </w:p>
    <w:p w14:paraId="6011524A" w14:textId="77777777" w:rsidR="003828EC" w:rsidRDefault="00000000">
      <w:pPr>
        <w:pStyle w:val="ad"/>
        <w:numPr>
          <w:ilvl w:val="0"/>
          <w:numId w:val="7"/>
        </w:numPr>
        <w:rPr>
          <w:rFonts w:ascii="Arial" w:hAnsi="Arial" w:cs="Arial"/>
          <w:sz w:val="24"/>
          <w:szCs w:val="24"/>
          <w:lang w:eastAsia="zh-CN"/>
        </w:rPr>
      </w:pPr>
      <w:proofErr w:type="spellStart"/>
      <w:r>
        <w:rPr>
          <w:rFonts w:ascii="Arial" w:hAnsi="Arial" w:cs="Arial"/>
          <w:sz w:val="24"/>
          <w:szCs w:val="24"/>
          <w:lang w:eastAsia="zh-CN"/>
        </w:rPr>
        <w:t>每个图的编号标题以及其前面正文中对该图的引用</w:t>
      </w:r>
      <w:proofErr w:type="spellEnd"/>
      <w:r>
        <w:rPr>
          <w:rFonts w:ascii="Arial" w:hAnsi="Arial" w:cs="Arial"/>
          <w:sz w:val="24"/>
          <w:szCs w:val="24"/>
          <w:lang w:eastAsia="zh-CN"/>
        </w:rPr>
        <w:t>。</w:t>
      </w:r>
    </w:p>
    <w:p w14:paraId="138ECC68" w14:textId="77777777" w:rsidR="003828EC" w:rsidRDefault="00000000">
      <w:pPr>
        <w:pStyle w:val="ad"/>
        <w:numPr>
          <w:ilvl w:val="0"/>
          <w:numId w:val="7"/>
        </w:numPr>
        <w:rPr>
          <w:rFonts w:ascii="Arial" w:hAnsi="Arial" w:cs="Arial"/>
          <w:sz w:val="24"/>
          <w:szCs w:val="24"/>
        </w:rPr>
      </w:pPr>
      <w:proofErr w:type="spellStart"/>
      <w:r>
        <w:rPr>
          <w:rFonts w:ascii="Arial" w:hAnsi="Arial" w:cs="Arial"/>
          <w:sz w:val="24"/>
          <w:szCs w:val="24"/>
        </w:rPr>
        <w:t>适当的参考文献</w:t>
      </w:r>
      <w:proofErr w:type="spellEnd"/>
    </w:p>
    <w:p w14:paraId="68447E5B" w14:textId="77777777" w:rsidR="003828EC" w:rsidRDefault="00000000">
      <w:pPr>
        <w:pStyle w:val="ad"/>
        <w:numPr>
          <w:ilvl w:val="0"/>
          <w:numId w:val="7"/>
        </w:numPr>
        <w:rPr>
          <w:rFonts w:ascii="Arial" w:hAnsi="Arial" w:cs="Arial"/>
          <w:sz w:val="24"/>
          <w:szCs w:val="24"/>
        </w:rPr>
      </w:pPr>
      <w:proofErr w:type="spellStart"/>
      <w:r>
        <w:rPr>
          <w:rFonts w:ascii="Arial" w:hAnsi="Arial" w:cs="Arial"/>
          <w:sz w:val="24"/>
          <w:szCs w:val="24"/>
        </w:rPr>
        <w:t>一个简短的结论</w:t>
      </w:r>
      <w:proofErr w:type="spellEnd"/>
      <w:r>
        <w:rPr>
          <w:rFonts w:ascii="Arial" w:hAnsi="Arial" w:cs="Arial"/>
          <w:sz w:val="24"/>
          <w:szCs w:val="24"/>
        </w:rPr>
        <w:t>。</w:t>
      </w:r>
    </w:p>
    <w:p w14:paraId="26B05B53" w14:textId="77777777" w:rsidR="003828EC" w:rsidRDefault="003828EC">
      <w:pPr>
        <w:ind w:left="720"/>
        <w:rPr>
          <w:rFonts w:ascii="Arial" w:hAnsi="Arial" w:cs="Arial"/>
          <w:sz w:val="24"/>
          <w:szCs w:val="24"/>
        </w:rPr>
      </w:pPr>
    </w:p>
    <w:p w14:paraId="56AC5911" w14:textId="77777777" w:rsidR="003828EC" w:rsidRDefault="00000000">
      <w:pPr>
        <w:ind w:left="720"/>
        <w:rPr>
          <w:rFonts w:ascii="Arial" w:hAnsi="Arial" w:cs="Arial"/>
          <w:sz w:val="24"/>
          <w:szCs w:val="24"/>
          <w:lang w:eastAsia="zh-CN"/>
        </w:rPr>
      </w:pPr>
      <w:proofErr w:type="spellStart"/>
      <w:r>
        <w:rPr>
          <w:rFonts w:ascii="Arial" w:hAnsi="Arial" w:cs="Arial"/>
          <w:sz w:val="24"/>
          <w:szCs w:val="24"/>
          <w:lang w:eastAsia="zh-CN"/>
        </w:rPr>
        <w:t>缺少数字参考将被扣分</w:t>
      </w:r>
      <w:proofErr w:type="spellEnd"/>
      <w:r>
        <w:rPr>
          <w:rFonts w:ascii="Arial" w:hAnsi="Arial" w:cs="Arial"/>
          <w:sz w:val="24"/>
          <w:szCs w:val="24"/>
          <w:lang w:eastAsia="zh-CN"/>
        </w:rPr>
        <w:t>。</w:t>
      </w:r>
    </w:p>
    <w:p w14:paraId="2CE1B9D1" w14:textId="77777777" w:rsidR="003828EC" w:rsidRDefault="003828EC">
      <w:pPr>
        <w:ind w:left="720"/>
        <w:rPr>
          <w:rFonts w:ascii="Arial" w:hAnsi="Arial" w:cs="Arial"/>
          <w:sz w:val="24"/>
          <w:szCs w:val="24"/>
          <w:lang w:eastAsia="zh-CN"/>
        </w:rPr>
      </w:pPr>
    </w:p>
    <w:p w14:paraId="6AA25C31" w14:textId="77777777" w:rsidR="003828EC" w:rsidRDefault="003828EC">
      <w:pPr>
        <w:jc w:val="both"/>
        <w:rPr>
          <w:rFonts w:ascii="Arial" w:hAnsi="Arial" w:cs="Arial"/>
          <w:sz w:val="22"/>
          <w:szCs w:val="22"/>
          <w:lang w:eastAsia="zh-CN"/>
        </w:rPr>
      </w:pPr>
    </w:p>
    <w:p w14:paraId="71B7B8C3" w14:textId="77777777" w:rsidR="003828EC" w:rsidRDefault="00000000">
      <w:pPr>
        <w:rPr>
          <w:rFonts w:ascii="Arial" w:hAnsi="Arial" w:cs="Arial"/>
          <w:sz w:val="22"/>
          <w:szCs w:val="22"/>
          <w:lang w:eastAsia="zh-CN"/>
        </w:rPr>
      </w:pPr>
      <w:r>
        <w:rPr>
          <w:rFonts w:ascii="Arial" w:hAnsi="Arial" w:cs="Arial"/>
          <w:sz w:val="22"/>
          <w:szCs w:val="22"/>
          <w:lang w:eastAsia="zh-CN"/>
        </w:rPr>
        <w:br w:type="page"/>
      </w:r>
    </w:p>
    <w:p w14:paraId="3037FF6F" w14:textId="77777777" w:rsidR="003828EC" w:rsidRDefault="003828EC">
      <w:pPr>
        <w:jc w:val="both"/>
        <w:rPr>
          <w:rFonts w:ascii="Arial" w:hAnsi="Arial" w:cs="Arial"/>
          <w:sz w:val="22"/>
          <w:szCs w:val="22"/>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444"/>
      </w:tblGrid>
      <w:tr w:rsidR="003828EC" w14:paraId="4A00D934" w14:textId="77777777">
        <w:trPr>
          <w:jc w:val="center"/>
        </w:trPr>
        <w:tc>
          <w:tcPr>
            <w:tcW w:w="10670" w:type="dxa"/>
            <w:shd w:val="clear" w:color="auto" w:fill="BFBFBF"/>
          </w:tcPr>
          <w:p w14:paraId="6F4F230F" w14:textId="77777777" w:rsidR="003828EC" w:rsidRDefault="00000000">
            <w:pPr>
              <w:jc w:val="center"/>
              <w:rPr>
                <w:rFonts w:ascii="Arial" w:hAnsi="Arial" w:cs="Arial"/>
              </w:rPr>
            </w:pPr>
            <w:r>
              <w:rPr>
                <w:rFonts w:ascii="Arial" w:hAnsi="Arial" w:cs="Arial"/>
                <w:sz w:val="32"/>
                <w:szCs w:val="32"/>
                <w:lang w:eastAsia="zh-CN"/>
              </w:rPr>
              <w:br w:type="page"/>
            </w:r>
            <w:proofErr w:type="spellStart"/>
            <w:r>
              <w:rPr>
                <w:rFonts w:ascii="Arial" w:hAnsi="Arial" w:cs="Arial"/>
                <w:b/>
                <w:caps/>
                <w:sz w:val="40"/>
              </w:rPr>
              <w:t>学生反馈表</w:t>
            </w:r>
            <w:proofErr w:type="spellEnd"/>
          </w:p>
        </w:tc>
      </w:tr>
    </w:tbl>
    <w:p w14:paraId="1D998951" w14:textId="77777777" w:rsidR="003828EC" w:rsidRDefault="003828EC">
      <w:pPr>
        <w:rPr>
          <w:rFonts w:ascii="Arial" w:hAnsi="Arial" w:cs="Arial"/>
        </w:rPr>
      </w:pPr>
    </w:p>
    <w:p w14:paraId="2635B1B5" w14:textId="77777777" w:rsidR="003828EC" w:rsidRDefault="00000000">
      <w:pPr>
        <w:pStyle w:val="BodyText1"/>
        <w:tabs>
          <w:tab w:val="clear" w:pos="720"/>
          <w:tab w:val="clear" w:pos="1440"/>
        </w:tabs>
        <w:jc w:val="both"/>
        <w:rPr>
          <w:rFonts w:ascii="Arial" w:hAnsi="Arial" w:cs="Arial"/>
          <w:sz w:val="20"/>
          <w:lang w:eastAsia="zh-CN"/>
        </w:rPr>
      </w:pPr>
      <w:r>
        <w:rPr>
          <w:rFonts w:ascii="Arial" w:hAnsi="Arial" w:cs="Arial"/>
          <w:sz w:val="20"/>
          <w:lang w:eastAsia="zh-CN"/>
        </w:rPr>
        <w:t>本节详细介绍了您展示评估标准的程度，这反过来又决定了您的分数。显示了每个技能类别的可用分数。讲师将利用提供的空间来评论任务的完成情况，包括您表现良好的领域以及将从发展/改进中受益的领域。</w:t>
      </w:r>
    </w:p>
    <w:p w14:paraId="74EF38F4" w14:textId="77777777" w:rsidR="003828EC" w:rsidRDefault="003828EC">
      <w:pPr>
        <w:rPr>
          <w:rFonts w:ascii="Arial" w:hAnsi="Arial" w:cs="Arial"/>
          <w:b/>
          <w:sz w:val="22"/>
          <w:szCs w:val="22"/>
          <w:lang w:eastAsia="zh-CN"/>
        </w:rPr>
        <w:sectPr w:rsidR="003828EC">
          <w:footerReference w:type="default" r:id="rId12"/>
          <w:pgSz w:w="11894" w:h="16834"/>
          <w:pgMar w:top="720" w:right="720" w:bottom="720" w:left="720" w:header="706" w:footer="454" w:gutter="0"/>
          <w:paperSrc w:first="1" w:other="1"/>
          <w:cols w:space="720"/>
          <w:docGrid w:linePitch="272"/>
        </w:sectPr>
      </w:pPr>
    </w:p>
    <w:p w14:paraId="1868DE6E" w14:textId="77777777" w:rsidR="003828EC" w:rsidRDefault="003828EC">
      <w:pPr>
        <w:rPr>
          <w:rFonts w:ascii="Arial" w:hAnsi="Arial" w:cs="Arial"/>
          <w:b/>
          <w:sz w:val="22"/>
          <w:szCs w:val="22"/>
          <w:lang w:eastAsia="zh-CN"/>
        </w:rPr>
      </w:pPr>
    </w:p>
    <w:tbl>
      <w:tblPr>
        <w:tblW w:w="5000" w:type="pct"/>
        <w:tblLayout w:type="fixed"/>
        <w:tblLook w:val="04A0" w:firstRow="1" w:lastRow="0" w:firstColumn="1" w:lastColumn="0" w:noHBand="0" w:noVBand="1"/>
      </w:tblPr>
      <w:tblGrid>
        <w:gridCol w:w="8708"/>
        <w:gridCol w:w="869"/>
        <w:gridCol w:w="867"/>
      </w:tblGrid>
      <w:tr w:rsidR="003828EC" w14:paraId="4CC3D0FA" w14:textId="77777777">
        <w:trPr>
          <w:trHeight w:val="1002"/>
        </w:trPr>
        <w:tc>
          <w:tcPr>
            <w:tcW w:w="4169" w:type="pct"/>
            <w:tcBorders>
              <w:top w:val="single" w:sz="4" w:space="0" w:color="auto"/>
              <w:left w:val="single" w:sz="4" w:space="0" w:color="auto"/>
              <w:right w:val="single" w:sz="4" w:space="0" w:color="auto"/>
            </w:tcBorders>
            <w:shd w:val="clear" w:color="auto" w:fill="BFBFBF"/>
            <w:vAlign w:val="center"/>
          </w:tcPr>
          <w:p w14:paraId="0A29EA1F" w14:textId="77777777" w:rsidR="003828EC" w:rsidRDefault="00000000">
            <w:pPr>
              <w:rPr>
                <w:rFonts w:ascii="Arial" w:hAnsi="Arial" w:cs="Arial"/>
                <w:b/>
                <w:sz w:val="22"/>
              </w:rPr>
            </w:pPr>
            <w:proofErr w:type="spellStart"/>
            <w:r>
              <w:rPr>
                <w:rFonts w:ascii="Arial" w:hAnsi="Arial" w:cs="Arial"/>
                <w:b/>
                <w:sz w:val="22"/>
                <w:szCs w:val="16"/>
              </w:rPr>
              <w:t>通用评估标准</w:t>
            </w:r>
            <w:proofErr w:type="spellEnd"/>
          </w:p>
        </w:tc>
        <w:tc>
          <w:tcPr>
            <w:tcW w:w="416" w:type="pct"/>
            <w:tcBorders>
              <w:top w:val="single" w:sz="4" w:space="0" w:color="auto"/>
              <w:left w:val="single" w:sz="4" w:space="0" w:color="auto"/>
              <w:right w:val="single" w:sz="4" w:space="0" w:color="auto"/>
            </w:tcBorders>
            <w:shd w:val="clear" w:color="auto" w:fill="BFBFBF"/>
            <w:textDirection w:val="btLr"/>
          </w:tcPr>
          <w:p w14:paraId="050757AB" w14:textId="77777777" w:rsidR="003828EC" w:rsidRDefault="00000000">
            <w:pPr>
              <w:ind w:left="34" w:right="113"/>
              <w:jc w:val="center"/>
              <w:rPr>
                <w:rFonts w:ascii="Arial" w:hAnsi="Arial" w:cs="Arial"/>
                <w:b/>
                <w:sz w:val="18"/>
                <w:szCs w:val="18"/>
              </w:rPr>
            </w:pPr>
            <w:proofErr w:type="spellStart"/>
            <w:r>
              <w:rPr>
                <w:rFonts w:ascii="Arial" w:hAnsi="Arial" w:cs="Arial"/>
                <w:b/>
                <w:sz w:val="18"/>
                <w:szCs w:val="18"/>
              </w:rPr>
              <w:t>可用标记</w:t>
            </w:r>
            <w:proofErr w:type="spellEnd"/>
          </w:p>
        </w:tc>
        <w:tc>
          <w:tcPr>
            <w:tcW w:w="416" w:type="pct"/>
            <w:tcBorders>
              <w:top w:val="single" w:sz="4" w:space="0" w:color="auto"/>
              <w:left w:val="single" w:sz="4" w:space="0" w:color="auto"/>
              <w:bottom w:val="single" w:sz="4" w:space="0" w:color="auto"/>
              <w:right w:val="single" w:sz="4" w:space="0" w:color="auto"/>
            </w:tcBorders>
            <w:shd w:val="clear" w:color="auto" w:fill="BFBFBF"/>
            <w:textDirection w:val="btLr"/>
            <w:vAlign w:val="center"/>
          </w:tcPr>
          <w:p w14:paraId="05BAFBA3" w14:textId="77777777" w:rsidR="003828EC" w:rsidRDefault="00000000">
            <w:pPr>
              <w:ind w:left="113" w:right="113"/>
              <w:jc w:val="center"/>
              <w:rPr>
                <w:rFonts w:ascii="Arial" w:hAnsi="Arial" w:cs="Arial"/>
                <w:b/>
                <w:sz w:val="18"/>
                <w:szCs w:val="18"/>
              </w:rPr>
            </w:pPr>
            <w:proofErr w:type="spellStart"/>
            <w:r>
              <w:rPr>
                <w:rFonts w:ascii="Arial" w:hAnsi="Arial" w:cs="Arial"/>
                <w:b/>
                <w:sz w:val="18"/>
                <w:szCs w:val="18"/>
              </w:rPr>
              <w:t>分数</w:t>
            </w:r>
            <w:proofErr w:type="spellEnd"/>
          </w:p>
          <w:p w14:paraId="71545EC0" w14:textId="77777777" w:rsidR="003828EC" w:rsidRDefault="00000000">
            <w:pPr>
              <w:ind w:left="113" w:right="113"/>
              <w:jc w:val="center"/>
              <w:rPr>
                <w:rFonts w:ascii="Arial" w:hAnsi="Arial" w:cs="Arial"/>
                <w:b/>
                <w:sz w:val="18"/>
                <w:szCs w:val="18"/>
              </w:rPr>
            </w:pPr>
            <w:proofErr w:type="spellStart"/>
            <w:r>
              <w:rPr>
                <w:rFonts w:ascii="Arial" w:hAnsi="Arial" w:cs="Arial"/>
                <w:b/>
                <w:sz w:val="18"/>
                <w:szCs w:val="18"/>
              </w:rPr>
              <w:t>授予</w:t>
            </w:r>
            <w:proofErr w:type="spellEnd"/>
          </w:p>
        </w:tc>
      </w:tr>
      <w:tr w:rsidR="003828EC" w14:paraId="5AB236D1" w14:textId="77777777">
        <w:trPr>
          <w:trHeight w:val="450"/>
        </w:trPr>
        <w:tc>
          <w:tcPr>
            <w:tcW w:w="4169" w:type="pct"/>
            <w:tcBorders>
              <w:top w:val="single" w:sz="4" w:space="0" w:color="auto"/>
              <w:left w:val="single" w:sz="4" w:space="0" w:color="auto"/>
              <w:right w:val="single" w:sz="4" w:space="0" w:color="auto"/>
            </w:tcBorders>
            <w:shd w:val="clear" w:color="auto" w:fill="D9D9D9"/>
          </w:tcPr>
          <w:p w14:paraId="0F34EFF3" w14:textId="77777777" w:rsidR="003828EC" w:rsidRDefault="00000000">
            <w:pPr>
              <w:rPr>
                <w:rFonts w:ascii="Arial" w:hAnsi="Arial" w:cs="Arial"/>
                <w:b/>
                <w:sz w:val="16"/>
                <w:szCs w:val="16"/>
              </w:rPr>
            </w:pPr>
            <w:r>
              <w:rPr>
                <w:rFonts w:ascii="Arial" w:hAnsi="Arial" w:cs="Arial"/>
                <w:b/>
                <w:szCs w:val="16"/>
              </w:rPr>
              <w:t xml:space="preserve">1. </w:t>
            </w:r>
            <w:proofErr w:type="spellStart"/>
            <w:r>
              <w:rPr>
                <w:rFonts w:ascii="Arial" w:hAnsi="Arial" w:cs="Arial"/>
                <w:b/>
                <w:szCs w:val="16"/>
              </w:rPr>
              <w:t>文学技巧的参与</w:t>
            </w:r>
            <w:proofErr w:type="spellEnd"/>
          </w:p>
          <w:p w14:paraId="7CE5EAAE" w14:textId="77777777" w:rsidR="003828EC" w:rsidRDefault="00000000">
            <w:pPr>
              <w:spacing w:after="120"/>
              <w:rPr>
                <w:rFonts w:ascii="Arial" w:hAnsi="Arial" w:cs="Arial"/>
                <w:sz w:val="14"/>
                <w:szCs w:val="14"/>
              </w:rPr>
            </w:pPr>
            <w:r>
              <w:rPr>
                <w:rFonts w:ascii="Arial" w:hAnsi="Arial" w:cs="Arial"/>
                <w:sz w:val="14"/>
                <w:szCs w:val="14"/>
              </w:rPr>
              <w:t>。</w:t>
            </w:r>
          </w:p>
        </w:tc>
        <w:tc>
          <w:tcPr>
            <w:tcW w:w="416" w:type="pct"/>
            <w:tcBorders>
              <w:top w:val="single" w:sz="4" w:space="0" w:color="auto"/>
              <w:left w:val="single" w:sz="4" w:space="0" w:color="auto"/>
              <w:right w:val="single" w:sz="4" w:space="0" w:color="auto"/>
            </w:tcBorders>
            <w:shd w:val="clear" w:color="auto" w:fill="D9D9D9"/>
          </w:tcPr>
          <w:p w14:paraId="1B691843" w14:textId="77777777" w:rsidR="003828EC" w:rsidRDefault="00000000">
            <w:pPr>
              <w:jc w:val="center"/>
              <w:rPr>
                <w:rFonts w:ascii="Arial" w:hAnsi="Arial" w:cs="Arial"/>
                <w:sz w:val="32"/>
              </w:rPr>
            </w:pPr>
            <w:r>
              <w:rPr>
                <w:rFonts w:ascii="Arial" w:hAnsi="Arial" w:cs="Arial"/>
                <w:sz w:val="32"/>
              </w:rPr>
              <w:t>40</w:t>
            </w: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29D49058" w14:textId="77777777" w:rsidR="003828EC" w:rsidRDefault="003828EC">
            <w:pPr>
              <w:jc w:val="center"/>
              <w:rPr>
                <w:rFonts w:ascii="Arial" w:hAnsi="Arial" w:cs="Arial"/>
                <w:sz w:val="32"/>
              </w:rPr>
            </w:pPr>
          </w:p>
        </w:tc>
      </w:tr>
      <w:tr w:rsidR="003828EC" w14:paraId="13585104" w14:textId="77777777">
        <w:trPr>
          <w:trHeight w:val="450"/>
        </w:trPr>
        <w:tc>
          <w:tcPr>
            <w:tcW w:w="4169" w:type="pct"/>
            <w:vMerge w:val="restart"/>
            <w:tcBorders>
              <w:top w:val="single" w:sz="4" w:space="0" w:color="auto"/>
              <w:left w:val="single" w:sz="4" w:space="0" w:color="auto"/>
              <w:right w:val="single" w:sz="4" w:space="0" w:color="auto"/>
            </w:tcBorders>
          </w:tcPr>
          <w:p w14:paraId="01EDC845" w14:textId="77777777" w:rsidR="003828EC" w:rsidRDefault="003828EC">
            <w:pPr>
              <w:spacing w:after="120"/>
              <w:rPr>
                <w:rFonts w:ascii="Arial" w:hAnsi="Arial" w:cs="Arial"/>
                <w:sz w:val="14"/>
                <w:szCs w:val="14"/>
              </w:rPr>
            </w:pPr>
          </w:p>
          <w:p w14:paraId="1A28B877" w14:textId="77777777" w:rsidR="003828EC" w:rsidRDefault="003828EC">
            <w:pPr>
              <w:spacing w:after="120"/>
              <w:rPr>
                <w:rFonts w:ascii="Arial" w:hAnsi="Arial" w:cs="Arial"/>
                <w:sz w:val="14"/>
                <w:szCs w:val="14"/>
              </w:rPr>
            </w:pPr>
          </w:p>
          <w:p w14:paraId="273965F5" w14:textId="77777777" w:rsidR="003828EC" w:rsidRDefault="003828EC">
            <w:pPr>
              <w:spacing w:after="120"/>
              <w:rPr>
                <w:rFonts w:ascii="Arial" w:hAnsi="Arial" w:cs="Arial"/>
                <w:sz w:val="14"/>
                <w:szCs w:val="14"/>
              </w:rPr>
            </w:pPr>
          </w:p>
          <w:p w14:paraId="60091F60" w14:textId="77777777" w:rsidR="003828EC" w:rsidRDefault="003828EC">
            <w:pPr>
              <w:spacing w:after="120"/>
              <w:rPr>
                <w:rFonts w:ascii="Arial" w:hAnsi="Arial" w:cs="Arial"/>
                <w:sz w:val="14"/>
                <w:szCs w:val="14"/>
              </w:rPr>
            </w:pPr>
          </w:p>
          <w:p w14:paraId="590588A1" w14:textId="77777777" w:rsidR="003828EC" w:rsidRDefault="003828EC">
            <w:pPr>
              <w:spacing w:after="120"/>
              <w:rPr>
                <w:rFonts w:ascii="Arial" w:hAnsi="Arial" w:cs="Arial"/>
                <w:sz w:val="14"/>
                <w:szCs w:val="14"/>
              </w:rPr>
            </w:pPr>
          </w:p>
          <w:p w14:paraId="445771C3"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69B4278B" w14:textId="77777777" w:rsidR="003828EC" w:rsidRDefault="003828EC">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3F5DFA4E" w14:textId="77777777" w:rsidR="003828EC" w:rsidRDefault="003828EC">
            <w:pPr>
              <w:jc w:val="center"/>
              <w:rPr>
                <w:rFonts w:ascii="Arial" w:hAnsi="Arial" w:cs="Arial"/>
                <w:sz w:val="32"/>
              </w:rPr>
            </w:pPr>
          </w:p>
        </w:tc>
      </w:tr>
      <w:tr w:rsidR="003828EC" w14:paraId="71105074" w14:textId="77777777">
        <w:trPr>
          <w:trHeight w:val="451"/>
        </w:trPr>
        <w:tc>
          <w:tcPr>
            <w:tcW w:w="4169" w:type="pct"/>
            <w:vMerge/>
            <w:tcBorders>
              <w:left w:val="single" w:sz="4" w:space="0" w:color="auto"/>
              <w:bottom w:val="single" w:sz="4" w:space="0" w:color="auto"/>
              <w:right w:val="single" w:sz="4" w:space="0" w:color="auto"/>
            </w:tcBorders>
          </w:tcPr>
          <w:p w14:paraId="3E28AF4A" w14:textId="77777777" w:rsidR="003828EC" w:rsidRDefault="003828EC">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39D9837F" w14:textId="77777777" w:rsidR="003828EC" w:rsidRDefault="003828EC">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68968244" w14:textId="77777777" w:rsidR="003828EC" w:rsidRDefault="003828EC">
            <w:pPr>
              <w:jc w:val="center"/>
              <w:rPr>
                <w:rFonts w:ascii="Arial" w:hAnsi="Arial" w:cs="Arial"/>
                <w:sz w:val="32"/>
              </w:rPr>
            </w:pPr>
          </w:p>
        </w:tc>
      </w:tr>
      <w:tr w:rsidR="003828EC" w14:paraId="580B5C04" w14:textId="77777777">
        <w:trPr>
          <w:trHeight w:val="450"/>
        </w:trPr>
        <w:tc>
          <w:tcPr>
            <w:tcW w:w="4169" w:type="pct"/>
            <w:tcBorders>
              <w:top w:val="single" w:sz="4" w:space="0" w:color="auto"/>
              <w:left w:val="single" w:sz="4" w:space="0" w:color="auto"/>
              <w:right w:val="single" w:sz="4" w:space="0" w:color="auto"/>
            </w:tcBorders>
            <w:shd w:val="clear" w:color="auto" w:fill="D9D9D9"/>
          </w:tcPr>
          <w:p w14:paraId="19EB659C" w14:textId="77777777" w:rsidR="003828EC" w:rsidRDefault="00000000">
            <w:pPr>
              <w:rPr>
                <w:rFonts w:ascii="Arial" w:hAnsi="Arial" w:cs="Arial"/>
                <w:b/>
              </w:rPr>
            </w:pPr>
            <w:r>
              <w:rPr>
                <w:rFonts w:ascii="Arial" w:hAnsi="Arial" w:cs="Arial"/>
                <w:b/>
                <w:szCs w:val="16"/>
              </w:rPr>
              <w:t xml:space="preserve">2. </w:t>
            </w:r>
            <w:proofErr w:type="spellStart"/>
            <w:r>
              <w:rPr>
                <w:rFonts w:ascii="Arial" w:hAnsi="Arial" w:cs="Arial"/>
                <w:b/>
                <w:szCs w:val="16"/>
              </w:rPr>
              <w:t>知识和理解能力</w:t>
            </w:r>
            <w:proofErr w:type="spellEnd"/>
          </w:p>
          <w:p w14:paraId="76A5C1B3"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5004DA6D" w14:textId="77777777" w:rsidR="003828EC" w:rsidRDefault="00000000">
            <w:pPr>
              <w:jc w:val="center"/>
              <w:rPr>
                <w:rFonts w:ascii="Arial" w:hAnsi="Arial" w:cs="Arial"/>
                <w:sz w:val="32"/>
              </w:rPr>
            </w:pPr>
            <w:r>
              <w:rPr>
                <w:rFonts w:ascii="Arial" w:hAnsi="Arial" w:cs="Arial"/>
                <w:sz w:val="32"/>
              </w:rPr>
              <w:t>40</w:t>
            </w: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653C5EBD" w14:textId="77777777" w:rsidR="003828EC" w:rsidRDefault="003828EC">
            <w:pPr>
              <w:jc w:val="center"/>
              <w:rPr>
                <w:rFonts w:ascii="Arial" w:hAnsi="Arial" w:cs="Arial"/>
                <w:sz w:val="32"/>
              </w:rPr>
            </w:pPr>
          </w:p>
        </w:tc>
      </w:tr>
      <w:tr w:rsidR="003828EC" w14:paraId="1A2C0D8E" w14:textId="77777777">
        <w:trPr>
          <w:trHeight w:val="450"/>
        </w:trPr>
        <w:tc>
          <w:tcPr>
            <w:tcW w:w="4169" w:type="pct"/>
            <w:vMerge w:val="restart"/>
            <w:tcBorders>
              <w:top w:val="single" w:sz="4" w:space="0" w:color="auto"/>
              <w:left w:val="single" w:sz="4" w:space="0" w:color="auto"/>
              <w:right w:val="single" w:sz="4" w:space="0" w:color="auto"/>
            </w:tcBorders>
          </w:tcPr>
          <w:p w14:paraId="46D5D9BF" w14:textId="77777777" w:rsidR="003828EC" w:rsidRDefault="003828EC">
            <w:pPr>
              <w:spacing w:after="120"/>
              <w:rPr>
                <w:rFonts w:ascii="Arial" w:hAnsi="Arial" w:cs="Arial"/>
                <w:sz w:val="14"/>
                <w:szCs w:val="14"/>
              </w:rPr>
            </w:pPr>
          </w:p>
          <w:p w14:paraId="150F5B7E" w14:textId="77777777" w:rsidR="003828EC" w:rsidRDefault="003828EC">
            <w:pPr>
              <w:spacing w:after="120"/>
              <w:rPr>
                <w:rFonts w:ascii="Arial" w:hAnsi="Arial" w:cs="Arial"/>
                <w:sz w:val="14"/>
                <w:szCs w:val="14"/>
              </w:rPr>
            </w:pPr>
          </w:p>
          <w:p w14:paraId="0935A1DB" w14:textId="77777777" w:rsidR="003828EC" w:rsidRDefault="003828EC">
            <w:pPr>
              <w:spacing w:after="120"/>
              <w:rPr>
                <w:rFonts w:ascii="Arial" w:hAnsi="Arial" w:cs="Arial"/>
                <w:sz w:val="14"/>
                <w:szCs w:val="14"/>
              </w:rPr>
            </w:pPr>
          </w:p>
          <w:p w14:paraId="698F010F" w14:textId="77777777" w:rsidR="003828EC" w:rsidRDefault="003828EC">
            <w:pPr>
              <w:spacing w:after="120"/>
              <w:rPr>
                <w:rFonts w:ascii="Arial" w:hAnsi="Arial" w:cs="Arial"/>
                <w:sz w:val="14"/>
                <w:szCs w:val="14"/>
              </w:rPr>
            </w:pPr>
          </w:p>
          <w:p w14:paraId="2E2886A0" w14:textId="77777777" w:rsidR="003828EC" w:rsidRDefault="003828EC">
            <w:pPr>
              <w:spacing w:after="120"/>
              <w:rPr>
                <w:rFonts w:ascii="Arial" w:hAnsi="Arial" w:cs="Arial"/>
                <w:sz w:val="14"/>
                <w:szCs w:val="14"/>
              </w:rPr>
            </w:pPr>
          </w:p>
          <w:p w14:paraId="63C16A5C"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0E1A3B25" w14:textId="77777777" w:rsidR="003828EC" w:rsidRDefault="003828EC">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1F5BA740" w14:textId="77777777" w:rsidR="003828EC" w:rsidRDefault="003828EC">
            <w:pPr>
              <w:jc w:val="center"/>
              <w:rPr>
                <w:rFonts w:ascii="Arial" w:hAnsi="Arial" w:cs="Arial"/>
                <w:sz w:val="32"/>
              </w:rPr>
            </w:pPr>
          </w:p>
        </w:tc>
      </w:tr>
      <w:tr w:rsidR="003828EC" w14:paraId="6E2148E3" w14:textId="77777777">
        <w:trPr>
          <w:trHeight w:val="451"/>
        </w:trPr>
        <w:tc>
          <w:tcPr>
            <w:tcW w:w="4169" w:type="pct"/>
            <w:vMerge/>
            <w:tcBorders>
              <w:left w:val="single" w:sz="4" w:space="0" w:color="auto"/>
              <w:bottom w:val="single" w:sz="4" w:space="0" w:color="auto"/>
              <w:right w:val="single" w:sz="4" w:space="0" w:color="auto"/>
            </w:tcBorders>
          </w:tcPr>
          <w:p w14:paraId="2710C91E" w14:textId="77777777" w:rsidR="003828EC" w:rsidRDefault="003828EC">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4A005725" w14:textId="77777777" w:rsidR="003828EC" w:rsidRDefault="003828EC">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0A1BF8B7" w14:textId="77777777" w:rsidR="003828EC" w:rsidRDefault="003828EC">
            <w:pPr>
              <w:jc w:val="center"/>
              <w:rPr>
                <w:rFonts w:ascii="Arial" w:hAnsi="Arial" w:cs="Arial"/>
                <w:sz w:val="32"/>
              </w:rPr>
            </w:pPr>
          </w:p>
        </w:tc>
      </w:tr>
      <w:tr w:rsidR="003828EC" w14:paraId="5F01BFC0" w14:textId="77777777">
        <w:trPr>
          <w:trHeight w:val="450"/>
        </w:trPr>
        <w:tc>
          <w:tcPr>
            <w:tcW w:w="4169" w:type="pct"/>
            <w:tcBorders>
              <w:top w:val="single" w:sz="4" w:space="0" w:color="auto"/>
              <w:left w:val="single" w:sz="4" w:space="0" w:color="auto"/>
              <w:right w:val="single" w:sz="4" w:space="0" w:color="auto"/>
            </w:tcBorders>
            <w:shd w:val="clear" w:color="auto" w:fill="D9D9D9"/>
          </w:tcPr>
          <w:p w14:paraId="0DF62674" w14:textId="77777777" w:rsidR="003828EC" w:rsidRDefault="00000000">
            <w:pPr>
              <w:rPr>
                <w:rFonts w:ascii="Arial" w:hAnsi="Arial" w:cs="Arial"/>
                <w:b/>
                <w:sz w:val="16"/>
                <w:szCs w:val="16"/>
              </w:rPr>
            </w:pPr>
            <w:r>
              <w:rPr>
                <w:rFonts w:ascii="Arial" w:hAnsi="Arial" w:cs="Arial"/>
                <w:b/>
                <w:szCs w:val="16"/>
              </w:rPr>
              <w:t xml:space="preserve">3. </w:t>
            </w:r>
            <w:proofErr w:type="spellStart"/>
            <w:r>
              <w:rPr>
                <w:rFonts w:ascii="Arial" w:hAnsi="Arial" w:cs="Arial"/>
                <w:b/>
                <w:szCs w:val="16"/>
              </w:rPr>
              <w:t>认知和智力技能</w:t>
            </w:r>
            <w:proofErr w:type="spellEnd"/>
          </w:p>
          <w:p w14:paraId="372DD887"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74D88935" w14:textId="77777777" w:rsidR="003828EC" w:rsidRDefault="00000000">
            <w:pPr>
              <w:jc w:val="center"/>
              <w:rPr>
                <w:rFonts w:ascii="Arial" w:hAnsi="Arial" w:cs="Arial"/>
                <w:sz w:val="32"/>
              </w:rPr>
            </w:pPr>
            <w:r>
              <w:rPr>
                <w:rFonts w:ascii="Arial" w:hAnsi="Arial" w:cs="Arial"/>
                <w:sz w:val="32"/>
              </w:rPr>
              <w:t>20</w:t>
            </w: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3214B21D" w14:textId="77777777" w:rsidR="003828EC" w:rsidRDefault="003828EC">
            <w:pPr>
              <w:jc w:val="center"/>
              <w:rPr>
                <w:rFonts w:ascii="Arial" w:hAnsi="Arial" w:cs="Arial"/>
                <w:sz w:val="32"/>
              </w:rPr>
            </w:pPr>
          </w:p>
        </w:tc>
      </w:tr>
      <w:tr w:rsidR="003828EC" w14:paraId="4B04D1F2" w14:textId="77777777">
        <w:trPr>
          <w:trHeight w:val="450"/>
        </w:trPr>
        <w:tc>
          <w:tcPr>
            <w:tcW w:w="4169" w:type="pct"/>
            <w:vMerge w:val="restart"/>
            <w:tcBorders>
              <w:top w:val="single" w:sz="4" w:space="0" w:color="auto"/>
              <w:left w:val="single" w:sz="4" w:space="0" w:color="auto"/>
              <w:right w:val="single" w:sz="4" w:space="0" w:color="auto"/>
            </w:tcBorders>
          </w:tcPr>
          <w:p w14:paraId="612611F3" w14:textId="77777777" w:rsidR="003828EC" w:rsidRDefault="003828EC">
            <w:pPr>
              <w:spacing w:after="120"/>
              <w:rPr>
                <w:rFonts w:ascii="Arial" w:hAnsi="Arial" w:cs="Arial"/>
                <w:sz w:val="14"/>
                <w:szCs w:val="14"/>
              </w:rPr>
            </w:pPr>
          </w:p>
          <w:p w14:paraId="0C8B7205" w14:textId="77777777" w:rsidR="003828EC" w:rsidRDefault="003828EC">
            <w:pPr>
              <w:spacing w:after="120"/>
              <w:rPr>
                <w:rFonts w:ascii="Arial" w:hAnsi="Arial" w:cs="Arial"/>
                <w:sz w:val="14"/>
                <w:szCs w:val="14"/>
              </w:rPr>
            </w:pPr>
          </w:p>
          <w:p w14:paraId="5CA1DC04" w14:textId="77777777" w:rsidR="003828EC" w:rsidRDefault="003828EC">
            <w:pPr>
              <w:spacing w:after="120"/>
              <w:rPr>
                <w:rFonts w:ascii="Arial" w:hAnsi="Arial" w:cs="Arial"/>
                <w:sz w:val="14"/>
                <w:szCs w:val="14"/>
              </w:rPr>
            </w:pPr>
          </w:p>
          <w:p w14:paraId="48827A1E" w14:textId="77777777" w:rsidR="003828EC" w:rsidRDefault="003828EC">
            <w:pPr>
              <w:spacing w:after="120"/>
              <w:rPr>
                <w:rFonts w:ascii="Arial" w:hAnsi="Arial" w:cs="Arial"/>
                <w:sz w:val="14"/>
                <w:szCs w:val="14"/>
              </w:rPr>
            </w:pPr>
          </w:p>
          <w:p w14:paraId="5093A39E" w14:textId="77777777" w:rsidR="003828EC" w:rsidRDefault="003828EC">
            <w:pPr>
              <w:spacing w:after="120"/>
              <w:rPr>
                <w:rFonts w:ascii="Arial" w:hAnsi="Arial" w:cs="Arial"/>
                <w:sz w:val="14"/>
                <w:szCs w:val="14"/>
              </w:rPr>
            </w:pPr>
          </w:p>
          <w:p w14:paraId="4AF8D29E"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46B4D8A8" w14:textId="77777777" w:rsidR="003828EC" w:rsidRDefault="003828EC">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22E87608" w14:textId="77777777" w:rsidR="003828EC" w:rsidRDefault="003828EC">
            <w:pPr>
              <w:jc w:val="center"/>
              <w:rPr>
                <w:rFonts w:ascii="Arial" w:hAnsi="Arial" w:cs="Arial"/>
                <w:sz w:val="32"/>
              </w:rPr>
            </w:pPr>
          </w:p>
        </w:tc>
      </w:tr>
      <w:tr w:rsidR="003828EC" w14:paraId="6734567E" w14:textId="77777777">
        <w:trPr>
          <w:trHeight w:val="451"/>
        </w:trPr>
        <w:tc>
          <w:tcPr>
            <w:tcW w:w="4169" w:type="pct"/>
            <w:vMerge/>
            <w:tcBorders>
              <w:left w:val="single" w:sz="4" w:space="0" w:color="auto"/>
              <w:bottom w:val="single" w:sz="4" w:space="0" w:color="auto"/>
              <w:right w:val="single" w:sz="4" w:space="0" w:color="auto"/>
            </w:tcBorders>
          </w:tcPr>
          <w:p w14:paraId="12F6FDDE" w14:textId="77777777" w:rsidR="003828EC" w:rsidRDefault="003828EC">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2875F608" w14:textId="77777777" w:rsidR="003828EC" w:rsidRDefault="003828EC">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506C5637" w14:textId="77777777" w:rsidR="003828EC" w:rsidRDefault="003828EC">
            <w:pPr>
              <w:jc w:val="center"/>
              <w:rPr>
                <w:rFonts w:ascii="Arial" w:hAnsi="Arial" w:cs="Arial"/>
                <w:sz w:val="32"/>
              </w:rPr>
            </w:pPr>
          </w:p>
        </w:tc>
      </w:tr>
      <w:tr w:rsidR="003828EC" w14:paraId="0A29FA95" w14:textId="77777777">
        <w:trPr>
          <w:trHeight w:val="450"/>
        </w:trPr>
        <w:tc>
          <w:tcPr>
            <w:tcW w:w="4169" w:type="pct"/>
            <w:tcBorders>
              <w:top w:val="single" w:sz="4" w:space="0" w:color="auto"/>
              <w:left w:val="single" w:sz="4" w:space="0" w:color="auto"/>
              <w:right w:val="single" w:sz="4" w:space="0" w:color="auto"/>
            </w:tcBorders>
            <w:shd w:val="clear" w:color="auto" w:fill="D9D9D9"/>
          </w:tcPr>
          <w:p w14:paraId="5DE709CC" w14:textId="77777777" w:rsidR="003828EC" w:rsidRDefault="00000000">
            <w:pPr>
              <w:rPr>
                <w:rFonts w:ascii="Arial" w:hAnsi="Arial" w:cs="Arial"/>
                <w:b/>
                <w:sz w:val="16"/>
                <w:szCs w:val="16"/>
              </w:rPr>
            </w:pPr>
            <w:r>
              <w:rPr>
                <w:rFonts w:ascii="Arial" w:hAnsi="Arial" w:cs="Arial"/>
                <w:b/>
                <w:szCs w:val="16"/>
              </w:rPr>
              <w:t xml:space="preserve">4. </w:t>
            </w:r>
            <w:proofErr w:type="spellStart"/>
            <w:r>
              <w:rPr>
                <w:rFonts w:ascii="Arial" w:hAnsi="Arial" w:cs="Arial"/>
                <w:b/>
                <w:szCs w:val="16"/>
              </w:rPr>
              <w:t>实际应用技巧</w:t>
            </w:r>
            <w:proofErr w:type="spellEnd"/>
          </w:p>
          <w:p w14:paraId="036FB1C7"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6F03CA86" w14:textId="77777777" w:rsidR="003828EC" w:rsidRDefault="003828EC">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7F7D6F76" w14:textId="77777777" w:rsidR="003828EC" w:rsidRDefault="003828EC">
            <w:pPr>
              <w:jc w:val="center"/>
              <w:rPr>
                <w:rFonts w:ascii="Arial" w:hAnsi="Arial" w:cs="Arial"/>
                <w:sz w:val="32"/>
              </w:rPr>
            </w:pPr>
          </w:p>
        </w:tc>
      </w:tr>
      <w:tr w:rsidR="003828EC" w14:paraId="52A5ED97" w14:textId="77777777">
        <w:trPr>
          <w:trHeight w:val="451"/>
        </w:trPr>
        <w:tc>
          <w:tcPr>
            <w:tcW w:w="4169" w:type="pct"/>
            <w:vMerge w:val="restart"/>
            <w:tcBorders>
              <w:top w:val="single" w:sz="4" w:space="0" w:color="auto"/>
              <w:left w:val="single" w:sz="4" w:space="0" w:color="auto"/>
              <w:right w:val="single" w:sz="4" w:space="0" w:color="auto"/>
            </w:tcBorders>
          </w:tcPr>
          <w:p w14:paraId="077ECB39" w14:textId="77777777" w:rsidR="003828EC" w:rsidRDefault="003828EC">
            <w:pPr>
              <w:spacing w:after="120"/>
              <w:rPr>
                <w:rFonts w:ascii="Arial" w:hAnsi="Arial" w:cs="Arial"/>
                <w:sz w:val="14"/>
                <w:szCs w:val="14"/>
              </w:rPr>
            </w:pPr>
          </w:p>
          <w:p w14:paraId="2646F9D0" w14:textId="77777777" w:rsidR="003828EC" w:rsidRDefault="003828EC">
            <w:pPr>
              <w:spacing w:after="120"/>
              <w:rPr>
                <w:rFonts w:ascii="Arial" w:hAnsi="Arial" w:cs="Arial"/>
                <w:sz w:val="14"/>
                <w:szCs w:val="14"/>
              </w:rPr>
            </w:pPr>
          </w:p>
          <w:p w14:paraId="0BEA6B92" w14:textId="77777777" w:rsidR="003828EC" w:rsidRDefault="003828EC">
            <w:pPr>
              <w:spacing w:after="120"/>
              <w:rPr>
                <w:rFonts w:ascii="Arial" w:hAnsi="Arial" w:cs="Arial"/>
                <w:sz w:val="14"/>
                <w:szCs w:val="14"/>
              </w:rPr>
            </w:pPr>
          </w:p>
          <w:p w14:paraId="3B2D6CB2" w14:textId="77777777" w:rsidR="003828EC" w:rsidRDefault="003828EC">
            <w:pPr>
              <w:spacing w:after="120"/>
              <w:rPr>
                <w:rFonts w:ascii="Arial" w:hAnsi="Arial" w:cs="Arial"/>
                <w:sz w:val="14"/>
                <w:szCs w:val="14"/>
              </w:rPr>
            </w:pPr>
          </w:p>
          <w:p w14:paraId="58AFCC64" w14:textId="77777777" w:rsidR="003828EC" w:rsidRDefault="003828EC">
            <w:pPr>
              <w:spacing w:after="120"/>
              <w:rPr>
                <w:rFonts w:ascii="Arial" w:hAnsi="Arial" w:cs="Arial"/>
                <w:sz w:val="14"/>
                <w:szCs w:val="14"/>
              </w:rPr>
            </w:pPr>
          </w:p>
          <w:p w14:paraId="6B410F76" w14:textId="77777777" w:rsidR="003828EC" w:rsidRDefault="003828EC">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39FB1ABA" w14:textId="77777777" w:rsidR="003828EC" w:rsidRDefault="003828EC">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713D2AF5" w14:textId="77777777" w:rsidR="003828EC" w:rsidRDefault="003828EC">
            <w:pPr>
              <w:jc w:val="center"/>
              <w:rPr>
                <w:rFonts w:ascii="Arial" w:hAnsi="Arial" w:cs="Arial"/>
                <w:sz w:val="32"/>
              </w:rPr>
            </w:pPr>
          </w:p>
        </w:tc>
      </w:tr>
      <w:tr w:rsidR="003828EC" w14:paraId="16D6AFDA" w14:textId="77777777">
        <w:trPr>
          <w:trHeight w:val="450"/>
        </w:trPr>
        <w:tc>
          <w:tcPr>
            <w:tcW w:w="4169" w:type="pct"/>
            <w:vMerge/>
            <w:tcBorders>
              <w:left w:val="single" w:sz="4" w:space="0" w:color="auto"/>
              <w:bottom w:val="single" w:sz="4" w:space="0" w:color="auto"/>
              <w:right w:val="single" w:sz="4" w:space="0" w:color="auto"/>
            </w:tcBorders>
          </w:tcPr>
          <w:p w14:paraId="4298ABF9" w14:textId="77777777" w:rsidR="003828EC" w:rsidRDefault="003828EC">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60A3B6E" w14:textId="77777777" w:rsidR="003828EC" w:rsidRDefault="003828EC">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0196F236" w14:textId="77777777" w:rsidR="003828EC" w:rsidRDefault="003828EC">
            <w:pPr>
              <w:jc w:val="center"/>
              <w:rPr>
                <w:rFonts w:ascii="Arial" w:hAnsi="Arial" w:cs="Arial"/>
                <w:sz w:val="32"/>
              </w:rPr>
            </w:pPr>
          </w:p>
        </w:tc>
      </w:tr>
      <w:tr w:rsidR="003828EC" w14:paraId="02DE3CD9" w14:textId="77777777">
        <w:trPr>
          <w:trHeight w:val="450"/>
        </w:trPr>
        <w:tc>
          <w:tcPr>
            <w:tcW w:w="4169" w:type="pct"/>
            <w:tcBorders>
              <w:top w:val="single" w:sz="4" w:space="0" w:color="auto"/>
              <w:left w:val="single" w:sz="4" w:space="0" w:color="auto"/>
              <w:right w:val="single" w:sz="4" w:space="0" w:color="auto"/>
            </w:tcBorders>
            <w:shd w:val="clear" w:color="auto" w:fill="D9D9D9"/>
          </w:tcPr>
          <w:p w14:paraId="4524F472" w14:textId="77777777" w:rsidR="003828EC" w:rsidRDefault="00000000">
            <w:pPr>
              <w:rPr>
                <w:rFonts w:ascii="Arial" w:hAnsi="Arial" w:cs="Arial"/>
                <w:b/>
                <w:sz w:val="16"/>
                <w:szCs w:val="16"/>
                <w:lang w:eastAsia="zh-CN"/>
              </w:rPr>
            </w:pPr>
            <w:r>
              <w:rPr>
                <w:rFonts w:ascii="Arial" w:hAnsi="Arial" w:cs="Arial"/>
                <w:b/>
                <w:szCs w:val="16"/>
                <w:lang w:eastAsia="zh-CN"/>
              </w:rPr>
              <w:t>5. 生活和专业实践的可转移技能</w:t>
            </w:r>
          </w:p>
          <w:p w14:paraId="35C28BE0" w14:textId="77777777" w:rsidR="003828EC" w:rsidRDefault="003828EC">
            <w:pPr>
              <w:spacing w:after="120"/>
              <w:rPr>
                <w:rFonts w:ascii="Arial" w:hAnsi="Arial" w:cs="Arial"/>
                <w:sz w:val="14"/>
                <w:szCs w:val="14"/>
                <w:lang w:eastAsia="zh-CN"/>
              </w:rPr>
            </w:pPr>
          </w:p>
        </w:tc>
        <w:tc>
          <w:tcPr>
            <w:tcW w:w="416" w:type="pct"/>
            <w:tcBorders>
              <w:top w:val="single" w:sz="4" w:space="0" w:color="auto"/>
              <w:left w:val="single" w:sz="4" w:space="0" w:color="auto"/>
              <w:right w:val="single" w:sz="4" w:space="0" w:color="auto"/>
            </w:tcBorders>
            <w:shd w:val="clear" w:color="auto" w:fill="D9D9D9"/>
          </w:tcPr>
          <w:p w14:paraId="037CD311" w14:textId="77777777" w:rsidR="003828EC" w:rsidRDefault="003828EC">
            <w:pPr>
              <w:jc w:val="center"/>
              <w:rPr>
                <w:rFonts w:ascii="Arial" w:hAnsi="Arial" w:cs="Arial"/>
                <w:sz w:val="32"/>
                <w:lang w:eastAsia="zh-CN"/>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66B9D99D" w14:textId="77777777" w:rsidR="003828EC" w:rsidRDefault="003828EC">
            <w:pPr>
              <w:jc w:val="center"/>
              <w:rPr>
                <w:rFonts w:ascii="Arial" w:hAnsi="Arial" w:cs="Arial"/>
                <w:sz w:val="32"/>
                <w:lang w:eastAsia="zh-CN"/>
              </w:rPr>
            </w:pPr>
          </w:p>
        </w:tc>
      </w:tr>
      <w:tr w:rsidR="003828EC" w14:paraId="306490A7" w14:textId="77777777">
        <w:trPr>
          <w:trHeight w:val="451"/>
        </w:trPr>
        <w:tc>
          <w:tcPr>
            <w:tcW w:w="4169" w:type="pct"/>
            <w:vMerge w:val="restart"/>
            <w:tcBorders>
              <w:top w:val="single" w:sz="4" w:space="0" w:color="auto"/>
              <w:left w:val="single" w:sz="4" w:space="0" w:color="auto"/>
              <w:right w:val="single" w:sz="4" w:space="0" w:color="auto"/>
            </w:tcBorders>
          </w:tcPr>
          <w:p w14:paraId="22D0F806" w14:textId="77777777" w:rsidR="003828EC" w:rsidRDefault="003828EC">
            <w:pPr>
              <w:spacing w:after="120"/>
              <w:rPr>
                <w:rFonts w:ascii="Arial" w:hAnsi="Arial" w:cs="Arial"/>
                <w:sz w:val="14"/>
                <w:szCs w:val="14"/>
                <w:lang w:eastAsia="zh-CN"/>
              </w:rPr>
            </w:pPr>
          </w:p>
          <w:p w14:paraId="45C7B195" w14:textId="77777777" w:rsidR="003828EC" w:rsidRDefault="003828EC">
            <w:pPr>
              <w:spacing w:after="120"/>
              <w:rPr>
                <w:rFonts w:ascii="Arial" w:hAnsi="Arial" w:cs="Arial"/>
                <w:sz w:val="14"/>
                <w:szCs w:val="14"/>
                <w:lang w:eastAsia="zh-CN"/>
              </w:rPr>
            </w:pPr>
          </w:p>
          <w:p w14:paraId="18F482D7" w14:textId="77777777" w:rsidR="003828EC" w:rsidRDefault="003828EC">
            <w:pPr>
              <w:spacing w:after="120"/>
              <w:rPr>
                <w:rFonts w:ascii="Arial" w:hAnsi="Arial" w:cs="Arial"/>
                <w:sz w:val="14"/>
                <w:szCs w:val="14"/>
                <w:lang w:eastAsia="zh-CN"/>
              </w:rPr>
            </w:pPr>
          </w:p>
          <w:p w14:paraId="774C202F" w14:textId="77777777" w:rsidR="003828EC" w:rsidRDefault="003828EC">
            <w:pPr>
              <w:spacing w:after="120"/>
              <w:rPr>
                <w:rFonts w:ascii="Arial" w:hAnsi="Arial" w:cs="Arial"/>
                <w:sz w:val="14"/>
                <w:szCs w:val="14"/>
                <w:lang w:eastAsia="zh-CN"/>
              </w:rPr>
            </w:pPr>
          </w:p>
        </w:tc>
        <w:tc>
          <w:tcPr>
            <w:tcW w:w="416" w:type="pct"/>
            <w:tcBorders>
              <w:top w:val="single" w:sz="4" w:space="0" w:color="auto"/>
              <w:left w:val="single" w:sz="4" w:space="0" w:color="auto"/>
              <w:right w:val="single" w:sz="4" w:space="0" w:color="auto"/>
            </w:tcBorders>
          </w:tcPr>
          <w:p w14:paraId="3E7BA01D" w14:textId="77777777" w:rsidR="003828EC" w:rsidRDefault="003828EC">
            <w:pPr>
              <w:jc w:val="center"/>
              <w:rPr>
                <w:rFonts w:ascii="Arial" w:hAnsi="Arial" w:cs="Arial"/>
                <w:sz w:val="32"/>
                <w:lang w:eastAsia="zh-CN"/>
              </w:rPr>
            </w:pPr>
          </w:p>
        </w:tc>
        <w:tc>
          <w:tcPr>
            <w:tcW w:w="416" w:type="pct"/>
            <w:vMerge w:val="restart"/>
            <w:tcBorders>
              <w:top w:val="single" w:sz="4" w:space="0" w:color="auto"/>
              <w:left w:val="single" w:sz="4" w:space="0" w:color="auto"/>
              <w:bottom w:val="single" w:sz="4" w:space="0" w:color="auto"/>
              <w:right w:val="single" w:sz="4" w:space="0" w:color="auto"/>
            </w:tcBorders>
          </w:tcPr>
          <w:p w14:paraId="27BA47E3" w14:textId="77777777" w:rsidR="003828EC" w:rsidRDefault="003828EC">
            <w:pPr>
              <w:jc w:val="center"/>
              <w:rPr>
                <w:rFonts w:ascii="Arial" w:hAnsi="Arial" w:cs="Arial"/>
                <w:sz w:val="32"/>
                <w:lang w:eastAsia="zh-CN"/>
              </w:rPr>
            </w:pPr>
          </w:p>
        </w:tc>
      </w:tr>
      <w:tr w:rsidR="003828EC" w14:paraId="3EAC20FA" w14:textId="77777777">
        <w:trPr>
          <w:trHeight w:val="450"/>
        </w:trPr>
        <w:tc>
          <w:tcPr>
            <w:tcW w:w="4169" w:type="pct"/>
            <w:vMerge/>
            <w:tcBorders>
              <w:left w:val="single" w:sz="4" w:space="0" w:color="auto"/>
              <w:bottom w:val="single" w:sz="4" w:space="0" w:color="auto"/>
              <w:right w:val="single" w:sz="4" w:space="0" w:color="auto"/>
            </w:tcBorders>
          </w:tcPr>
          <w:p w14:paraId="1D0E318F" w14:textId="77777777" w:rsidR="003828EC" w:rsidRDefault="003828EC">
            <w:pPr>
              <w:rPr>
                <w:rFonts w:ascii="Arial" w:hAnsi="Arial" w:cs="Arial"/>
                <w:b/>
                <w:sz w:val="16"/>
                <w:szCs w:val="16"/>
                <w:lang w:eastAsia="zh-CN"/>
              </w:rPr>
            </w:pPr>
          </w:p>
        </w:tc>
        <w:tc>
          <w:tcPr>
            <w:tcW w:w="416" w:type="pct"/>
            <w:tcBorders>
              <w:left w:val="single" w:sz="4" w:space="0" w:color="auto"/>
              <w:bottom w:val="single" w:sz="4" w:space="0" w:color="auto"/>
              <w:right w:val="single" w:sz="4" w:space="0" w:color="auto"/>
            </w:tcBorders>
          </w:tcPr>
          <w:p w14:paraId="448FFB16" w14:textId="77777777" w:rsidR="003828EC" w:rsidRDefault="003828EC">
            <w:pPr>
              <w:jc w:val="center"/>
              <w:rPr>
                <w:rFonts w:ascii="Arial" w:hAnsi="Arial" w:cs="Arial"/>
                <w:sz w:val="32"/>
                <w:lang w:eastAsia="zh-CN"/>
              </w:rPr>
            </w:pPr>
          </w:p>
        </w:tc>
        <w:tc>
          <w:tcPr>
            <w:tcW w:w="416" w:type="pct"/>
            <w:vMerge/>
            <w:tcBorders>
              <w:top w:val="single" w:sz="4" w:space="0" w:color="auto"/>
              <w:left w:val="single" w:sz="4" w:space="0" w:color="auto"/>
              <w:bottom w:val="single" w:sz="4" w:space="0" w:color="auto"/>
              <w:right w:val="single" w:sz="4" w:space="0" w:color="auto"/>
            </w:tcBorders>
          </w:tcPr>
          <w:p w14:paraId="62A06769" w14:textId="77777777" w:rsidR="003828EC" w:rsidRDefault="003828EC">
            <w:pPr>
              <w:jc w:val="center"/>
              <w:rPr>
                <w:rFonts w:ascii="Arial" w:hAnsi="Arial" w:cs="Arial"/>
                <w:sz w:val="32"/>
                <w:lang w:eastAsia="zh-CN"/>
              </w:rPr>
            </w:pPr>
          </w:p>
        </w:tc>
      </w:tr>
    </w:tbl>
    <w:p w14:paraId="6C79FDFF" w14:textId="77777777" w:rsidR="003828EC" w:rsidRDefault="003828EC">
      <w:pPr>
        <w:ind w:left="284" w:right="531"/>
        <w:rPr>
          <w:rFonts w:ascii="Arial" w:hAnsi="Arial" w:cs="Arial"/>
          <w:b/>
          <w:sz w:val="16"/>
          <w:szCs w:val="16"/>
          <w:lang w:eastAsia="zh-CN"/>
        </w:rPr>
      </w:pPr>
    </w:p>
    <w:tbl>
      <w:tblPr>
        <w:tblpPr w:leftFromText="180" w:rightFromText="180" w:vertAnchor="text" w:horzAnchor="margin" w:tblpXSpec="center" w:tblpY="82"/>
        <w:tblW w:w="10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2903"/>
        <w:gridCol w:w="641"/>
        <w:gridCol w:w="1060"/>
      </w:tblGrid>
      <w:tr w:rsidR="003828EC" w14:paraId="1D2B875B" w14:textId="77777777">
        <w:trPr>
          <w:cantSplit/>
        </w:trPr>
        <w:tc>
          <w:tcPr>
            <w:tcW w:w="6062" w:type="dxa"/>
            <w:vMerge w:val="restart"/>
            <w:shd w:val="pct10" w:color="auto" w:fill="auto"/>
            <w:vAlign w:val="center"/>
          </w:tcPr>
          <w:p w14:paraId="1F11FE0C" w14:textId="77777777" w:rsidR="003828EC" w:rsidRDefault="00000000">
            <w:pPr>
              <w:rPr>
                <w:rFonts w:ascii="Arial" w:hAnsi="Arial" w:cs="Arial"/>
                <w:sz w:val="16"/>
                <w:szCs w:val="16"/>
              </w:rPr>
            </w:pPr>
            <w:proofErr w:type="spellStart"/>
            <w:r>
              <w:rPr>
                <w:rFonts w:ascii="Arial" w:hAnsi="Arial" w:cs="Arial"/>
                <w:b/>
                <w:bCs/>
                <w:sz w:val="22"/>
                <w:szCs w:val="22"/>
                <w:lang w:eastAsia="zh-CN"/>
              </w:rPr>
              <w:t>评估分数</w:t>
            </w:r>
            <w:r>
              <w:rPr>
                <w:rFonts w:ascii="Arial" w:hAnsi="Arial" w:cs="Arial"/>
                <w:bCs/>
                <w:sz w:val="22"/>
                <w:szCs w:val="22"/>
                <w:lang w:eastAsia="zh-CN"/>
              </w:rPr>
              <w:t>（</w:t>
            </w:r>
            <w:r>
              <w:rPr>
                <w:rFonts w:ascii="Arial" w:hAnsi="Arial" w:cs="Arial"/>
                <w:sz w:val="16"/>
                <w:szCs w:val="16"/>
                <w:lang w:eastAsia="zh-CN"/>
              </w:rPr>
              <w:t>评估分数须经考试委员会批准。这些评论和标记旨在对模块工作提供反馈，并且仅在得到确认之前作为指导</w:t>
            </w:r>
            <w:proofErr w:type="spellEnd"/>
            <w:r>
              <w:rPr>
                <w:rFonts w:ascii="Arial" w:hAnsi="Arial" w:cs="Arial"/>
                <w:sz w:val="16"/>
                <w:szCs w:val="16"/>
                <w:lang w:eastAsia="zh-CN"/>
              </w:rPr>
              <w:t>。</w:t>
            </w:r>
            <w:r>
              <w:rPr>
                <w:rFonts w:ascii="Arial" w:hAnsi="Arial" w:cs="Arial"/>
                <w:sz w:val="16"/>
                <w:szCs w:val="16"/>
              </w:rPr>
              <w:t>）</w:t>
            </w:r>
          </w:p>
        </w:tc>
        <w:tc>
          <w:tcPr>
            <w:tcW w:w="3544" w:type="dxa"/>
            <w:gridSpan w:val="2"/>
            <w:tcBorders>
              <w:bottom w:val="single" w:sz="4" w:space="0" w:color="auto"/>
            </w:tcBorders>
            <w:shd w:val="pct10" w:color="auto" w:fill="auto"/>
            <w:vAlign w:val="bottom"/>
          </w:tcPr>
          <w:p w14:paraId="104BE71B" w14:textId="77777777" w:rsidR="003828EC" w:rsidRDefault="00000000">
            <w:pPr>
              <w:rPr>
                <w:rFonts w:ascii="Arial" w:hAnsi="Arial" w:cs="Arial"/>
                <w:b/>
                <w:bCs/>
                <w:sz w:val="16"/>
                <w:szCs w:val="16"/>
                <w:lang w:eastAsia="zh-CN"/>
              </w:rPr>
            </w:pPr>
            <w:proofErr w:type="spellStart"/>
            <w:r>
              <w:rPr>
                <w:rFonts w:ascii="Arial" w:hAnsi="Arial" w:cs="Arial"/>
                <w:b/>
                <w:sz w:val="16"/>
                <w:szCs w:val="16"/>
                <w:lang w:eastAsia="zh-CN"/>
              </w:rPr>
              <w:t>逾期提交处罚（如适用，请勾选</w:t>
            </w:r>
            <w:proofErr w:type="spellEnd"/>
            <w:r>
              <w:rPr>
                <w:rFonts w:ascii="Arial" w:hAnsi="Arial" w:cs="Arial"/>
                <w:b/>
                <w:sz w:val="16"/>
                <w:szCs w:val="16"/>
                <w:lang w:eastAsia="zh-CN"/>
              </w:rPr>
              <w:t>）</w:t>
            </w:r>
          </w:p>
        </w:tc>
        <w:tc>
          <w:tcPr>
            <w:tcW w:w="1060" w:type="dxa"/>
            <w:vMerge w:val="restart"/>
            <w:vAlign w:val="center"/>
          </w:tcPr>
          <w:p w14:paraId="4AEDBAFE" w14:textId="77777777" w:rsidR="003828EC" w:rsidRDefault="00000000">
            <w:pPr>
              <w:jc w:val="right"/>
              <w:rPr>
                <w:rFonts w:ascii="Arial" w:hAnsi="Arial" w:cs="Arial"/>
                <w:b/>
                <w:bCs/>
              </w:rPr>
            </w:pPr>
            <w:r>
              <w:rPr>
                <w:rFonts w:ascii="Arial" w:hAnsi="Arial" w:cs="Arial"/>
                <w:b/>
                <w:bCs/>
              </w:rPr>
              <w:t>%</w:t>
            </w:r>
          </w:p>
        </w:tc>
      </w:tr>
      <w:tr w:rsidR="003828EC" w14:paraId="72645BE4" w14:textId="77777777">
        <w:trPr>
          <w:cantSplit/>
        </w:trPr>
        <w:tc>
          <w:tcPr>
            <w:tcW w:w="6062" w:type="dxa"/>
            <w:vMerge/>
            <w:vAlign w:val="bottom"/>
          </w:tcPr>
          <w:p w14:paraId="29F462CF" w14:textId="77777777" w:rsidR="003828EC" w:rsidRDefault="003828EC">
            <w:pPr>
              <w:rPr>
                <w:rFonts w:ascii="Arial" w:hAnsi="Arial" w:cs="Arial"/>
              </w:rPr>
            </w:pPr>
          </w:p>
        </w:tc>
        <w:tc>
          <w:tcPr>
            <w:tcW w:w="2903" w:type="dxa"/>
            <w:vAlign w:val="bottom"/>
          </w:tcPr>
          <w:p w14:paraId="1F7F743F" w14:textId="77777777" w:rsidR="003828EC" w:rsidRDefault="00000000">
            <w:pPr>
              <w:rPr>
                <w:rFonts w:ascii="Arial" w:hAnsi="Arial" w:cs="Arial"/>
                <w:b/>
                <w:bCs/>
                <w:sz w:val="16"/>
                <w:szCs w:val="16"/>
              </w:rPr>
            </w:pPr>
            <w:proofErr w:type="spellStart"/>
            <w:r>
              <w:rPr>
                <w:rFonts w:ascii="Arial" w:hAnsi="Arial" w:cs="Arial"/>
                <w:sz w:val="16"/>
                <w:szCs w:val="16"/>
              </w:rPr>
              <w:t>最多延迟</w:t>
            </w:r>
            <w:proofErr w:type="spellEnd"/>
            <w:r>
              <w:rPr>
                <w:rFonts w:ascii="Arial" w:hAnsi="Arial" w:cs="Arial"/>
                <w:sz w:val="16"/>
                <w:szCs w:val="16"/>
              </w:rPr>
              <w:t xml:space="preserve"> 1 </w:t>
            </w:r>
            <w:proofErr w:type="spellStart"/>
            <w:r>
              <w:rPr>
                <w:rFonts w:ascii="Arial" w:hAnsi="Arial" w:cs="Arial"/>
                <w:sz w:val="16"/>
                <w:szCs w:val="16"/>
              </w:rPr>
              <w:t>周（</w:t>
            </w:r>
            <w:r>
              <w:rPr>
                <w:rFonts w:ascii="Arial" w:hAnsi="Arial" w:cs="Arial"/>
                <w:sz w:val="12"/>
                <w:szCs w:val="12"/>
              </w:rPr>
              <w:t>最大</w:t>
            </w:r>
            <w:proofErr w:type="spellEnd"/>
            <w:r>
              <w:rPr>
                <w:rFonts w:ascii="Arial" w:hAnsi="Arial" w:cs="Arial"/>
                <w:sz w:val="12"/>
                <w:szCs w:val="12"/>
              </w:rPr>
              <w:t xml:space="preserve"> 50%）</w:t>
            </w:r>
          </w:p>
        </w:tc>
        <w:tc>
          <w:tcPr>
            <w:tcW w:w="641" w:type="dxa"/>
            <w:vAlign w:val="bottom"/>
          </w:tcPr>
          <w:p w14:paraId="779B4E94" w14:textId="77777777" w:rsidR="003828EC" w:rsidRDefault="003828EC">
            <w:pPr>
              <w:jc w:val="center"/>
              <w:rPr>
                <w:rFonts w:ascii="Arial" w:hAnsi="Arial" w:cs="Arial"/>
                <w:sz w:val="12"/>
                <w:szCs w:val="12"/>
              </w:rPr>
            </w:pPr>
          </w:p>
        </w:tc>
        <w:tc>
          <w:tcPr>
            <w:tcW w:w="1060" w:type="dxa"/>
            <w:vMerge/>
            <w:vAlign w:val="bottom"/>
          </w:tcPr>
          <w:p w14:paraId="1C227EBA" w14:textId="77777777" w:rsidR="003828EC" w:rsidRDefault="003828EC">
            <w:pPr>
              <w:ind w:leftChars="71" w:left="142"/>
              <w:rPr>
                <w:rFonts w:ascii="Arial" w:hAnsi="Arial" w:cs="Arial"/>
              </w:rPr>
            </w:pPr>
          </w:p>
        </w:tc>
      </w:tr>
      <w:tr w:rsidR="003828EC" w14:paraId="46FD238F" w14:textId="77777777">
        <w:trPr>
          <w:cantSplit/>
        </w:trPr>
        <w:tc>
          <w:tcPr>
            <w:tcW w:w="6062" w:type="dxa"/>
            <w:vMerge/>
            <w:vAlign w:val="bottom"/>
          </w:tcPr>
          <w:p w14:paraId="0F262E1F" w14:textId="77777777" w:rsidR="003828EC" w:rsidRDefault="003828EC">
            <w:pPr>
              <w:rPr>
                <w:rFonts w:ascii="Arial" w:hAnsi="Arial" w:cs="Arial"/>
              </w:rPr>
            </w:pPr>
          </w:p>
        </w:tc>
        <w:tc>
          <w:tcPr>
            <w:tcW w:w="2903" w:type="dxa"/>
            <w:vAlign w:val="bottom"/>
          </w:tcPr>
          <w:p w14:paraId="46C40B24" w14:textId="77777777" w:rsidR="003828EC" w:rsidRDefault="00000000">
            <w:pPr>
              <w:rPr>
                <w:rFonts w:ascii="Arial" w:hAnsi="Arial" w:cs="Arial"/>
                <w:b/>
                <w:bCs/>
                <w:sz w:val="16"/>
                <w:szCs w:val="16"/>
              </w:rPr>
            </w:pPr>
            <w:r>
              <w:rPr>
                <w:rFonts w:ascii="Arial" w:hAnsi="Arial" w:cs="Arial"/>
                <w:sz w:val="16"/>
                <w:szCs w:val="16"/>
              </w:rPr>
              <w:t>迟到1周以上（</w:t>
            </w:r>
            <w:r>
              <w:rPr>
                <w:rFonts w:ascii="Arial" w:hAnsi="Arial" w:cs="Arial"/>
                <w:sz w:val="12"/>
                <w:szCs w:val="12"/>
              </w:rPr>
              <w:t>0%）</w:t>
            </w:r>
          </w:p>
        </w:tc>
        <w:tc>
          <w:tcPr>
            <w:tcW w:w="641" w:type="dxa"/>
            <w:vAlign w:val="bottom"/>
          </w:tcPr>
          <w:p w14:paraId="69EC408A" w14:textId="77777777" w:rsidR="003828EC" w:rsidRDefault="003828EC">
            <w:pPr>
              <w:jc w:val="center"/>
              <w:rPr>
                <w:rFonts w:ascii="Arial" w:hAnsi="Arial" w:cs="Arial"/>
                <w:sz w:val="12"/>
                <w:szCs w:val="12"/>
              </w:rPr>
            </w:pPr>
          </w:p>
        </w:tc>
        <w:tc>
          <w:tcPr>
            <w:tcW w:w="1060" w:type="dxa"/>
            <w:vMerge/>
            <w:vAlign w:val="bottom"/>
          </w:tcPr>
          <w:p w14:paraId="2774CD85" w14:textId="77777777" w:rsidR="003828EC" w:rsidRDefault="003828EC">
            <w:pPr>
              <w:ind w:firstLineChars="141" w:firstLine="282"/>
              <w:rPr>
                <w:rFonts w:ascii="Arial" w:hAnsi="Arial" w:cs="Arial"/>
              </w:rPr>
            </w:pPr>
          </w:p>
        </w:tc>
      </w:tr>
    </w:tbl>
    <w:p w14:paraId="784A0049" w14:textId="77777777" w:rsidR="003828EC" w:rsidRDefault="003828EC">
      <w:pPr>
        <w:rPr>
          <w:rFonts w:ascii="Arial" w:hAnsi="Arial" w:cs="Arial"/>
        </w:rPr>
      </w:pPr>
    </w:p>
    <w:p w14:paraId="49F9DA78" w14:textId="77777777" w:rsidR="003828EC" w:rsidRDefault="003828EC">
      <w:pPr>
        <w:rPr>
          <w:rFonts w:ascii="Arial" w:hAnsi="Arial" w:cs="Arial"/>
        </w:rPr>
      </w:pPr>
    </w:p>
    <w:p w14:paraId="113F0171" w14:textId="77777777" w:rsidR="003828EC" w:rsidRDefault="003828EC">
      <w:pPr>
        <w:rPr>
          <w:rFonts w:ascii="Arial" w:hAnsi="Arial" w:cs="Arial"/>
          <w:vanish/>
        </w:rPr>
        <w:sectPr w:rsidR="003828EC">
          <w:footerReference w:type="default" r:id="rId13"/>
          <w:type w:val="continuous"/>
          <w:pgSz w:w="11894" w:h="16834"/>
          <w:pgMar w:top="720" w:right="720" w:bottom="720" w:left="720" w:header="706" w:footer="706" w:gutter="0"/>
          <w:paperSrc w:first="1" w:other="1"/>
          <w:cols w:space="720"/>
        </w:sectPr>
      </w:pPr>
    </w:p>
    <w:p w14:paraId="39270958" w14:textId="77777777" w:rsidR="003828EC" w:rsidRDefault="003828EC">
      <w:pPr>
        <w:rPr>
          <w:rFonts w:ascii="Arial" w:hAnsi="Arial" w:cs="Arial"/>
          <w:vanish/>
        </w:rPr>
        <w:sectPr w:rsidR="003828EC">
          <w:pgSz w:w="16834" w:h="11894" w:orient="landscape"/>
          <w:pgMar w:top="720" w:right="720" w:bottom="720" w:left="720" w:header="706" w:footer="706" w:gutter="0"/>
          <w:paperSrc w:first="1" w:other="1"/>
          <w:cols w:space="720"/>
          <w:docGrid w:linePitch="272"/>
        </w:sectPr>
      </w:pPr>
    </w:p>
    <w:p w14:paraId="299E3EC6" w14:textId="77777777" w:rsidR="003828EC" w:rsidRDefault="003828EC">
      <w:pPr>
        <w:rPr>
          <w:rFonts w:ascii="Arial" w:hAnsi="Arial" w:cs="Arial"/>
          <w:vanish/>
        </w:rPr>
      </w:pPr>
    </w:p>
    <w:p w14:paraId="36DB088C" w14:textId="77777777" w:rsidR="003828EC" w:rsidRDefault="003828EC">
      <w:pPr>
        <w:pStyle w:val="a9"/>
        <w:rPr>
          <w:rFonts w:ascii="Arial" w:hAnsi="Arial" w:cs="Arial"/>
          <w:color w:val="303B44"/>
          <w:sz w:val="22"/>
          <w:szCs w:val="22"/>
        </w:rPr>
      </w:pPr>
    </w:p>
    <w:tbl>
      <w:tblPr>
        <w:tblStyle w:val="aa"/>
        <w:tblW w:w="0" w:type="auto"/>
        <w:shd w:val="clear" w:color="auto" w:fill="95B3D7"/>
        <w:tblLook w:val="04A0" w:firstRow="1" w:lastRow="0" w:firstColumn="1" w:lastColumn="0" w:noHBand="0" w:noVBand="1"/>
      </w:tblPr>
      <w:tblGrid>
        <w:gridCol w:w="13858"/>
      </w:tblGrid>
      <w:tr w:rsidR="003828EC" w14:paraId="3AA87240" w14:textId="77777777">
        <w:tc>
          <w:tcPr>
            <w:tcW w:w="13858" w:type="dxa"/>
            <w:shd w:val="clear" w:color="auto" w:fill="95B3D7"/>
          </w:tcPr>
          <w:p w14:paraId="0BE3BBCE" w14:textId="77777777" w:rsidR="003828EC" w:rsidRDefault="00000000">
            <w:pPr>
              <w:pStyle w:val="a9"/>
              <w:rPr>
                <w:rFonts w:ascii="Arial" w:hAnsi="Arial" w:cs="Arial"/>
                <w:b/>
                <w:color w:val="303B44"/>
                <w:sz w:val="22"/>
                <w:szCs w:val="22"/>
              </w:rPr>
            </w:pPr>
            <w:proofErr w:type="spellStart"/>
            <w:r>
              <w:rPr>
                <w:rFonts w:ascii="Arial" w:hAnsi="Arial" w:cs="Arial"/>
                <w:b/>
                <w:color w:val="303B44"/>
                <w:sz w:val="22"/>
                <w:szCs w:val="22"/>
              </w:rPr>
              <w:t>通用评估标准</w:t>
            </w:r>
            <w:proofErr w:type="spellEnd"/>
          </w:p>
        </w:tc>
      </w:tr>
    </w:tbl>
    <w:p w14:paraId="6B33E5BA" w14:textId="77777777" w:rsidR="003828EC" w:rsidRDefault="003828EC">
      <w:pPr>
        <w:pStyle w:val="a9"/>
        <w:rPr>
          <w:rFonts w:ascii="Arial" w:hAnsi="Arial" w:cs="Arial"/>
          <w:color w:val="303B44"/>
          <w:sz w:val="22"/>
          <w:szCs w:val="22"/>
        </w:rPr>
      </w:pPr>
    </w:p>
    <w:tbl>
      <w:tblPr>
        <w:tblStyle w:val="aa"/>
        <w:tblW w:w="0" w:type="auto"/>
        <w:tblLook w:val="04A0" w:firstRow="1" w:lastRow="0" w:firstColumn="1" w:lastColumn="0" w:noHBand="0" w:noVBand="1"/>
      </w:tblPr>
      <w:tblGrid>
        <w:gridCol w:w="13948"/>
      </w:tblGrid>
      <w:tr w:rsidR="003828EC" w14:paraId="5E834968" w14:textId="77777777">
        <w:tc>
          <w:tcPr>
            <w:tcW w:w="13948" w:type="dxa"/>
            <w:shd w:val="clear" w:color="auto" w:fill="95B3D7"/>
          </w:tcPr>
          <w:p w14:paraId="410100AA" w14:textId="77777777" w:rsidR="003828EC" w:rsidRDefault="00000000">
            <w:pPr>
              <w:rPr>
                <w:rFonts w:ascii="Arial" w:hAnsi="Arial" w:cs="Arial"/>
                <w:b/>
              </w:rPr>
            </w:pPr>
            <w:r>
              <w:rPr>
                <w:rFonts w:ascii="Arial" w:hAnsi="Arial" w:cs="Arial"/>
                <w:b/>
              </w:rPr>
              <w:t>7级</w:t>
            </w:r>
          </w:p>
        </w:tc>
      </w:tr>
      <w:tr w:rsidR="003828EC" w14:paraId="4667E3DF" w14:textId="77777777">
        <w:tc>
          <w:tcPr>
            <w:tcW w:w="13948" w:type="dxa"/>
            <w:shd w:val="clear" w:color="auto" w:fill="DBE5F1"/>
          </w:tcPr>
          <w:p w14:paraId="6DA3F7D7" w14:textId="77777777" w:rsidR="003828EC" w:rsidRDefault="00000000">
            <w:pPr>
              <w:rPr>
                <w:rFonts w:ascii="Arial" w:eastAsia="Arial" w:hAnsi="Arial" w:cs="Arial"/>
                <w:spacing w:val="-1"/>
                <w:lang w:eastAsia="zh-CN"/>
              </w:rPr>
            </w:pPr>
            <w:r>
              <w:rPr>
                <w:rFonts w:ascii="Arial" w:eastAsia="Arial" w:hAnsi="Arial" w:cs="Arial"/>
                <w:spacing w:val="-1"/>
                <w:lang w:eastAsia="zh-CN"/>
              </w:rPr>
              <w:t>根据高等教育资格框架，在 7 级结束时，学生应该能够展示：对知识的系统理解，以及对当前问题和/或新见解的批判性认识，其中大部分是在或了解的其学科或专业实践领域的前沿；对适用于自己的研究或高级奖学金的技术有全面的了解；知识应用的独创性，以及对如何使用现有的研究和探究技术来创造和解释学科知识的实际理解；概念理解使学生能够批判性地评估该学科当前的研究和先进的学术成果，以评估方法论并对其进行批评，并在适当的情况下提出新的假设。他们将能够系统地、创造性地处理复杂的问题，在缺乏完整数据的情况下做出正确的判断，并向专业和非专业受</w:t>
            </w:r>
            <w:proofErr w:type="gramStart"/>
            <w:r>
              <w:rPr>
                <w:rFonts w:ascii="Arial" w:eastAsia="Arial" w:hAnsi="Arial" w:cs="Arial"/>
                <w:spacing w:val="-1"/>
                <w:lang w:eastAsia="zh-CN"/>
              </w:rPr>
              <w:t>众清楚</w:t>
            </w:r>
            <w:proofErr w:type="gramEnd"/>
            <w:r>
              <w:rPr>
                <w:rFonts w:ascii="Arial" w:eastAsia="Arial" w:hAnsi="Arial" w:cs="Arial"/>
                <w:spacing w:val="-1"/>
                <w:lang w:eastAsia="zh-CN"/>
              </w:rPr>
              <w:t>地传达他们的结论。他们将在处理和解决问题时表现出自我指导和独创性，并在专业或同等水平上自主规划和实施任务，以继续提高他们的知识和理解，并将新技能发展到高水平。他们具备就业所需的素质和</w:t>
            </w:r>
            <w:proofErr w:type="gramStart"/>
            <w:r>
              <w:rPr>
                <w:rFonts w:ascii="Arial" w:eastAsia="Arial" w:hAnsi="Arial" w:cs="Arial"/>
                <w:spacing w:val="-1"/>
                <w:lang w:eastAsia="zh-CN"/>
              </w:rPr>
              <w:t>可</w:t>
            </w:r>
            <w:proofErr w:type="gramEnd"/>
            <w:r>
              <w:rPr>
                <w:rFonts w:ascii="Arial" w:eastAsia="Arial" w:hAnsi="Arial" w:cs="Arial"/>
                <w:spacing w:val="-1"/>
                <w:lang w:eastAsia="zh-CN"/>
              </w:rPr>
              <w:t>转移技能，需要发挥主动性和个人责任感；在复杂且不可预测的情况/专业环境中做出决策；以及持续专业发展所需的独立学习能力。</w:t>
            </w:r>
          </w:p>
        </w:tc>
      </w:tr>
    </w:tbl>
    <w:p w14:paraId="1A9DCA17" w14:textId="77777777" w:rsidR="003828EC" w:rsidRDefault="003828EC">
      <w:pPr>
        <w:rPr>
          <w:rFonts w:ascii="Arial" w:hAnsi="Arial" w:cs="Arial"/>
          <w:lang w:eastAsia="zh-CN"/>
        </w:rPr>
      </w:pPr>
    </w:p>
    <w:tbl>
      <w:tblPr>
        <w:tblStyle w:val="aa"/>
        <w:tblW w:w="0" w:type="auto"/>
        <w:tblLayout w:type="fixed"/>
        <w:tblLook w:val="04A0" w:firstRow="1" w:lastRow="0" w:firstColumn="1" w:lastColumn="0" w:noHBand="0" w:noVBand="1"/>
      </w:tblPr>
      <w:tblGrid>
        <w:gridCol w:w="1735"/>
        <w:gridCol w:w="1736"/>
        <w:gridCol w:w="1736"/>
        <w:gridCol w:w="1736"/>
        <w:gridCol w:w="1736"/>
        <w:gridCol w:w="1736"/>
        <w:gridCol w:w="1736"/>
        <w:gridCol w:w="1736"/>
      </w:tblGrid>
      <w:tr w:rsidR="003828EC" w14:paraId="49A9458F" w14:textId="77777777">
        <w:trPr>
          <w:tblHeader/>
        </w:trPr>
        <w:tc>
          <w:tcPr>
            <w:tcW w:w="1735" w:type="dxa"/>
            <w:shd w:val="clear" w:color="auto" w:fill="95B3D7"/>
          </w:tcPr>
          <w:p w14:paraId="325E934C" w14:textId="77777777" w:rsidR="003828EC" w:rsidRDefault="00000000">
            <w:pPr>
              <w:rPr>
                <w:rFonts w:ascii="Arial" w:hAnsi="Arial" w:cs="Arial"/>
                <w:b/>
                <w:sz w:val="18"/>
                <w:szCs w:val="18"/>
              </w:rPr>
            </w:pPr>
            <w:r>
              <w:rPr>
                <w:rFonts w:ascii="Arial" w:hAnsi="Arial" w:cs="Arial"/>
                <w:b/>
                <w:sz w:val="18"/>
                <w:szCs w:val="18"/>
              </w:rPr>
              <w:t>7级</w:t>
            </w:r>
          </w:p>
        </w:tc>
        <w:tc>
          <w:tcPr>
            <w:tcW w:w="1736" w:type="dxa"/>
            <w:shd w:val="clear" w:color="auto" w:fill="95B3D7"/>
            <w:vAlign w:val="center"/>
          </w:tcPr>
          <w:p w14:paraId="71459443" w14:textId="77777777" w:rsidR="003828EC" w:rsidRDefault="00000000">
            <w:pPr>
              <w:jc w:val="center"/>
              <w:rPr>
                <w:rFonts w:ascii="Arial" w:hAnsi="Arial" w:cs="Arial"/>
                <w:b/>
                <w:sz w:val="18"/>
                <w:szCs w:val="18"/>
              </w:rPr>
            </w:pPr>
            <w:proofErr w:type="spellStart"/>
            <w:r>
              <w:rPr>
                <w:rFonts w:ascii="Arial" w:hAnsi="Arial" w:cs="Arial"/>
                <w:b/>
                <w:sz w:val="18"/>
                <w:szCs w:val="18"/>
              </w:rPr>
              <w:t>失败</w:t>
            </w:r>
            <w:proofErr w:type="spellEnd"/>
          </w:p>
        </w:tc>
        <w:tc>
          <w:tcPr>
            <w:tcW w:w="1736" w:type="dxa"/>
            <w:shd w:val="clear" w:color="auto" w:fill="95B3D7"/>
            <w:vAlign w:val="center"/>
          </w:tcPr>
          <w:p w14:paraId="1555BD63" w14:textId="77777777" w:rsidR="003828EC" w:rsidRDefault="00000000">
            <w:pPr>
              <w:jc w:val="center"/>
              <w:rPr>
                <w:rFonts w:ascii="Arial" w:hAnsi="Arial" w:cs="Arial"/>
                <w:b/>
                <w:sz w:val="18"/>
                <w:szCs w:val="18"/>
              </w:rPr>
            </w:pPr>
            <w:proofErr w:type="spellStart"/>
            <w:r>
              <w:rPr>
                <w:rFonts w:ascii="Arial" w:hAnsi="Arial" w:cs="Arial"/>
                <w:b/>
                <w:sz w:val="18"/>
                <w:szCs w:val="18"/>
              </w:rPr>
              <w:t>失败</w:t>
            </w:r>
            <w:proofErr w:type="spellEnd"/>
          </w:p>
        </w:tc>
        <w:tc>
          <w:tcPr>
            <w:tcW w:w="1736" w:type="dxa"/>
            <w:shd w:val="clear" w:color="auto" w:fill="95B3D7"/>
            <w:vAlign w:val="center"/>
          </w:tcPr>
          <w:p w14:paraId="154F39F0" w14:textId="77777777" w:rsidR="003828EC" w:rsidRDefault="00000000">
            <w:pPr>
              <w:jc w:val="center"/>
              <w:rPr>
                <w:rFonts w:ascii="Arial" w:hAnsi="Arial" w:cs="Arial"/>
                <w:b/>
                <w:sz w:val="18"/>
                <w:szCs w:val="18"/>
              </w:rPr>
            </w:pPr>
            <w:proofErr w:type="spellStart"/>
            <w:r>
              <w:rPr>
                <w:rFonts w:ascii="Arial" w:hAnsi="Arial" w:cs="Arial"/>
                <w:b/>
                <w:sz w:val="18"/>
                <w:szCs w:val="18"/>
              </w:rPr>
              <w:t>边际失败</w:t>
            </w:r>
            <w:proofErr w:type="spellEnd"/>
          </w:p>
        </w:tc>
        <w:tc>
          <w:tcPr>
            <w:tcW w:w="1736" w:type="dxa"/>
            <w:shd w:val="clear" w:color="auto" w:fill="95B3D7"/>
            <w:vAlign w:val="center"/>
          </w:tcPr>
          <w:p w14:paraId="1B6E5DCB" w14:textId="77777777" w:rsidR="003828EC" w:rsidRDefault="00000000">
            <w:pPr>
              <w:jc w:val="center"/>
              <w:rPr>
                <w:rFonts w:ascii="Arial" w:hAnsi="Arial" w:cs="Arial"/>
                <w:b/>
                <w:sz w:val="18"/>
                <w:szCs w:val="18"/>
              </w:rPr>
            </w:pPr>
            <w:proofErr w:type="spellStart"/>
            <w:r>
              <w:rPr>
                <w:rFonts w:ascii="Arial" w:hAnsi="Arial" w:cs="Arial"/>
                <w:b/>
                <w:sz w:val="18"/>
                <w:szCs w:val="18"/>
              </w:rPr>
              <w:t>满意的</w:t>
            </w:r>
            <w:proofErr w:type="spellEnd"/>
          </w:p>
          <w:p w14:paraId="7410F1A9" w14:textId="77777777" w:rsidR="003828EC" w:rsidRDefault="00000000">
            <w:pPr>
              <w:jc w:val="center"/>
              <w:rPr>
                <w:rFonts w:ascii="Arial" w:hAnsi="Arial" w:cs="Arial"/>
                <w:b/>
                <w:sz w:val="18"/>
                <w:szCs w:val="18"/>
              </w:rPr>
            </w:pPr>
            <w:r>
              <w:rPr>
                <w:rFonts w:ascii="Arial" w:hAnsi="Arial" w:cs="Arial"/>
                <w:b/>
                <w:sz w:val="18"/>
                <w:szCs w:val="18"/>
              </w:rPr>
              <w:t>（</w:t>
            </w:r>
            <w:proofErr w:type="spellStart"/>
            <w:r>
              <w:rPr>
                <w:rFonts w:ascii="Arial" w:hAnsi="Arial" w:cs="Arial"/>
                <w:b/>
                <w:sz w:val="18"/>
                <w:szCs w:val="18"/>
              </w:rPr>
              <w:t>经过</w:t>
            </w:r>
            <w:proofErr w:type="spellEnd"/>
            <w:r>
              <w:rPr>
                <w:rFonts w:ascii="Arial" w:hAnsi="Arial" w:cs="Arial"/>
                <w:b/>
                <w:sz w:val="18"/>
                <w:szCs w:val="18"/>
              </w:rPr>
              <w:t>）</w:t>
            </w:r>
          </w:p>
        </w:tc>
        <w:tc>
          <w:tcPr>
            <w:tcW w:w="1736" w:type="dxa"/>
            <w:shd w:val="clear" w:color="auto" w:fill="95B3D7"/>
            <w:vAlign w:val="center"/>
          </w:tcPr>
          <w:p w14:paraId="4913D415" w14:textId="77777777" w:rsidR="003828EC" w:rsidRDefault="00000000">
            <w:pPr>
              <w:jc w:val="center"/>
              <w:rPr>
                <w:rFonts w:ascii="Arial" w:hAnsi="Arial" w:cs="Arial"/>
                <w:b/>
                <w:sz w:val="18"/>
                <w:szCs w:val="18"/>
              </w:rPr>
            </w:pPr>
            <w:proofErr w:type="spellStart"/>
            <w:r>
              <w:rPr>
                <w:rFonts w:ascii="Arial" w:hAnsi="Arial" w:cs="Arial"/>
                <w:b/>
                <w:sz w:val="18"/>
                <w:szCs w:val="18"/>
              </w:rPr>
              <w:t>好到非常好</w:t>
            </w:r>
            <w:proofErr w:type="spellEnd"/>
          </w:p>
          <w:p w14:paraId="18BC14DB" w14:textId="77777777" w:rsidR="003828EC" w:rsidRDefault="00000000">
            <w:pPr>
              <w:jc w:val="center"/>
              <w:rPr>
                <w:rFonts w:ascii="Arial" w:hAnsi="Arial" w:cs="Arial"/>
                <w:b/>
                <w:sz w:val="18"/>
                <w:szCs w:val="18"/>
              </w:rPr>
            </w:pPr>
            <w:r>
              <w:rPr>
                <w:rFonts w:ascii="Arial" w:hAnsi="Arial" w:cs="Arial"/>
                <w:b/>
                <w:sz w:val="18"/>
                <w:szCs w:val="18"/>
              </w:rPr>
              <w:t>（</w:t>
            </w:r>
            <w:proofErr w:type="spellStart"/>
            <w:r>
              <w:rPr>
                <w:rFonts w:ascii="Arial" w:hAnsi="Arial" w:cs="Arial"/>
                <w:b/>
                <w:sz w:val="18"/>
                <w:szCs w:val="18"/>
              </w:rPr>
              <w:t>优点</w:t>
            </w:r>
            <w:proofErr w:type="spellEnd"/>
            <w:r>
              <w:rPr>
                <w:rFonts w:ascii="Arial" w:hAnsi="Arial" w:cs="Arial"/>
                <w:b/>
                <w:sz w:val="18"/>
                <w:szCs w:val="18"/>
              </w:rPr>
              <w:t>）</w:t>
            </w:r>
          </w:p>
        </w:tc>
        <w:tc>
          <w:tcPr>
            <w:tcW w:w="1736" w:type="dxa"/>
            <w:shd w:val="clear" w:color="auto" w:fill="95B3D7"/>
            <w:vAlign w:val="center"/>
          </w:tcPr>
          <w:p w14:paraId="0278C644" w14:textId="77777777" w:rsidR="003828EC" w:rsidRDefault="00000000">
            <w:pPr>
              <w:jc w:val="center"/>
              <w:rPr>
                <w:rFonts w:ascii="Arial" w:hAnsi="Arial" w:cs="Arial"/>
                <w:b/>
                <w:sz w:val="18"/>
                <w:szCs w:val="18"/>
              </w:rPr>
            </w:pPr>
            <w:proofErr w:type="spellStart"/>
            <w:r>
              <w:rPr>
                <w:rFonts w:ascii="Arial" w:hAnsi="Arial" w:cs="Arial"/>
                <w:b/>
                <w:sz w:val="18"/>
                <w:szCs w:val="18"/>
              </w:rPr>
              <w:t>出色的</w:t>
            </w:r>
            <w:proofErr w:type="spellEnd"/>
          </w:p>
          <w:p w14:paraId="6E5AD4B9" w14:textId="77777777" w:rsidR="003828EC" w:rsidRDefault="00000000">
            <w:pPr>
              <w:jc w:val="center"/>
              <w:rPr>
                <w:rFonts w:ascii="Arial" w:hAnsi="Arial" w:cs="Arial"/>
                <w:b/>
                <w:sz w:val="18"/>
                <w:szCs w:val="18"/>
              </w:rPr>
            </w:pPr>
            <w:r>
              <w:rPr>
                <w:rFonts w:ascii="Arial" w:hAnsi="Arial" w:cs="Arial"/>
                <w:b/>
                <w:sz w:val="18"/>
                <w:szCs w:val="18"/>
              </w:rPr>
              <w:t>（</w:t>
            </w:r>
            <w:proofErr w:type="spellStart"/>
            <w:r>
              <w:rPr>
                <w:rFonts w:ascii="Arial" w:hAnsi="Arial" w:cs="Arial"/>
                <w:b/>
                <w:sz w:val="18"/>
                <w:szCs w:val="18"/>
              </w:rPr>
              <w:t>区别</w:t>
            </w:r>
            <w:proofErr w:type="spellEnd"/>
            <w:r>
              <w:rPr>
                <w:rFonts w:ascii="Arial" w:hAnsi="Arial" w:cs="Arial"/>
                <w:b/>
                <w:sz w:val="18"/>
                <w:szCs w:val="18"/>
              </w:rPr>
              <w:t>）</w:t>
            </w:r>
          </w:p>
        </w:tc>
        <w:tc>
          <w:tcPr>
            <w:tcW w:w="1736" w:type="dxa"/>
            <w:shd w:val="clear" w:color="auto" w:fill="95B3D7"/>
            <w:vAlign w:val="center"/>
          </w:tcPr>
          <w:p w14:paraId="2D9FBBFD" w14:textId="77777777" w:rsidR="003828EC" w:rsidRDefault="00000000">
            <w:pPr>
              <w:jc w:val="center"/>
              <w:rPr>
                <w:rFonts w:ascii="Arial" w:hAnsi="Arial" w:cs="Arial"/>
                <w:b/>
                <w:sz w:val="18"/>
                <w:szCs w:val="18"/>
              </w:rPr>
            </w:pPr>
            <w:proofErr w:type="spellStart"/>
            <w:r>
              <w:rPr>
                <w:rFonts w:ascii="Arial" w:hAnsi="Arial" w:cs="Arial"/>
                <w:b/>
                <w:sz w:val="18"/>
                <w:szCs w:val="18"/>
              </w:rPr>
              <w:t>非凡</w:t>
            </w:r>
            <w:proofErr w:type="spellEnd"/>
          </w:p>
          <w:p w14:paraId="63FBB059" w14:textId="77777777" w:rsidR="003828EC" w:rsidRDefault="00000000">
            <w:pPr>
              <w:jc w:val="center"/>
              <w:rPr>
                <w:rFonts w:ascii="Arial" w:hAnsi="Arial" w:cs="Arial"/>
                <w:b/>
                <w:sz w:val="18"/>
                <w:szCs w:val="18"/>
              </w:rPr>
            </w:pPr>
            <w:r>
              <w:rPr>
                <w:rFonts w:ascii="Arial" w:hAnsi="Arial" w:cs="Arial"/>
                <w:b/>
                <w:sz w:val="18"/>
                <w:szCs w:val="18"/>
              </w:rPr>
              <w:t>（</w:t>
            </w:r>
            <w:proofErr w:type="spellStart"/>
            <w:r>
              <w:rPr>
                <w:rFonts w:ascii="Arial" w:hAnsi="Arial" w:cs="Arial"/>
                <w:b/>
                <w:sz w:val="18"/>
                <w:szCs w:val="18"/>
              </w:rPr>
              <w:t>区别</w:t>
            </w:r>
            <w:proofErr w:type="spellEnd"/>
            <w:r>
              <w:rPr>
                <w:rFonts w:ascii="Arial" w:hAnsi="Arial" w:cs="Arial"/>
                <w:b/>
                <w:sz w:val="18"/>
                <w:szCs w:val="18"/>
              </w:rPr>
              <w:t>）</w:t>
            </w:r>
          </w:p>
        </w:tc>
      </w:tr>
      <w:tr w:rsidR="003828EC" w14:paraId="36B6555B" w14:textId="77777777">
        <w:trPr>
          <w:tblHeader/>
        </w:trPr>
        <w:tc>
          <w:tcPr>
            <w:tcW w:w="1735" w:type="dxa"/>
            <w:shd w:val="clear" w:color="auto" w:fill="95B3D7"/>
          </w:tcPr>
          <w:p w14:paraId="7DDE691F" w14:textId="77777777" w:rsidR="003828EC" w:rsidRDefault="00000000">
            <w:pPr>
              <w:ind w:left="171"/>
              <w:rPr>
                <w:rFonts w:ascii="Arial" w:hAnsi="Arial" w:cs="Arial"/>
                <w:sz w:val="18"/>
                <w:szCs w:val="18"/>
              </w:rPr>
            </w:pPr>
            <w:proofErr w:type="spellStart"/>
            <w:r>
              <w:rPr>
                <w:rFonts w:ascii="Arial" w:eastAsia="Arial" w:hAnsi="Arial" w:cs="Arial"/>
                <w:b/>
                <w:bCs/>
              </w:rPr>
              <w:t>类别</w:t>
            </w:r>
            <w:proofErr w:type="spellEnd"/>
          </w:p>
        </w:tc>
        <w:tc>
          <w:tcPr>
            <w:tcW w:w="1736" w:type="dxa"/>
            <w:shd w:val="clear" w:color="auto" w:fill="95B3D7"/>
            <w:vAlign w:val="bottom"/>
          </w:tcPr>
          <w:p w14:paraId="5873B2DC" w14:textId="77777777" w:rsidR="003828EC" w:rsidRDefault="00000000">
            <w:pPr>
              <w:jc w:val="center"/>
              <w:rPr>
                <w:rFonts w:ascii="Arial" w:hAnsi="Arial" w:cs="Arial"/>
                <w:b/>
                <w:sz w:val="18"/>
                <w:szCs w:val="18"/>
              </w:rPr>
            </w:pPr>
            <w:r>
              <w:rPr>
                <w:rFonts w:ascii="Arial" w:hAnsi="Arial" w:cs="Arial"/>
                <w:b/>
                <w:sz w:val="18"/>
                <w:szCs w:val="18"/>
              </w:rPr>
              <w:t>0-29%</w:t>
            </w:r>
          </w:p>
        </w:tc>
        <w:tc>
          <w:tcPr>
            <w:tcW w:w="1736" w:type="dxa"/>
            <w:shd w:val="clear" w:color="auto" w:fill="95B3D7"/>
            <w:vAlign w:val="bottom"/>
          </w:tcPr>
          <w:p w14:paraId="69A191A3" w14:textId="77777777" w:rsidR="003828EC" w:rsidRDefault="00000000">
            <w:pPr>
              <w:jc w:val="center"/>
              <w:rPr>
                <w:rFonts w:ascii="Arial" w:hAnsi="Arial" w:cs="Arial"/>
                <w:b/>
                <w:sz w:val="18"/>
                <w:szCs w:val="18"/>
              </w:rPr>
            </w:pPr>
            <w:r>
              <w:rPr>
                <w:rFonts w:ascii="Arial" w:hAnsi="Arial" w:cs="Arial"/>
                <w:b/>
                <w:sz w:val="18"/>
                <w:szCs w:val="18"/>
              </w:rPr>
              <w:t>30-44%</w:t>
            </w:r>
          </w:p>
        </w:tc>
        <w:tc>
          <w:tcPr>
            <w:tcW w:w="1736" w:type="dxa"/>
            <w:shd w:val="clear" w:color="auto" w:fill="95B3D7"/>
            <w:vAlign w:val="bottom"/>
          </w:tcPr>
          <w:p w14:paraId="765D13BF" w14:textId="77777777" w:rsidR="003828EC" w:rsidRDefault="00000000">
            <w:pPr>
              <w:jc w:val="center"/>
              <w:rPr>
                <w:rFonts w:ascii="Arial" w:hAnsi="Arial" w:cs="Arial"/>
                <w:b/>
                <w:sz w:val="18"/>
                <w:szCs w:val="18"/>
              </w:rPr>
            </w:pPr>
            <w:r>
              <w:rPr>
                <w:rFonts w:ascii="Arial" w:hAnsi="Arial" w:cs="Arial"/>
                <w:b/>
                <w:sz w:val="18"/>
                <w:szCs w:val="18"/>
              </w:rPr>
              <w:t>45-49%</w:t>
            </w:r>
          </w:p>
        </w:tc>
        <w:tc>
          <w:tcPr>
            <w:tcW w:w="1736" w:type="dxa"/>
            <w:shd w:val="clear" w:color="auto" w:fill="95B3D7"/>
            <w:vAlign w:val="bottom"/>
          </w:tcPr>
          <w:p w14:paraId="6BCB780D" w14:textId="77777777" w:rsidR="003828EC" w:rsidRDefault="00000000">
            <w:pPr>
              <w:jc w:val="center"/>
              <w:rPr>
                <w:rFonts w:ascii="Arial" w:hAnsi="Arial" w:cs="Arial"/>
                <w:b/>
                <w:sz w:val="18"/>
                <w:szCs w:val="18"/>
              </w:rPr>
            </w:pPr>
            <w:r>
              <w:rPr>
                <w:rFonts w:ascii="Arial" w:hAnsi="Arial" w:cs="Arial"/>
                <w:b/>
                <w:sz w:val="18"/>
                <w:szCs w:val="18"/>
              </w:rPr>
              <w:t>50-59%</w:t>
            </w:r>
          </w:p>
        </w:tc>
        <w:tc>
          <w:tcPr>
            <w:tcW w:w="1736" w:type="dxa"/>
            <w:shd w:val="clear" w:color="auto" w:fill="95B3D7"/>
            <w:vAlign w:val="bottom"/>
          </w:tcPr>
          <w:p w14:paraId="77C979B0" w14:textId="77777777" w:rsidR="003828EC" w:rsidRDefault="00000000">
            <w:pPr>
              <w:jc w:val="center"/>
              <w:rPr>
                <w:rFonts w:ascii="Arial" w:hAnsi="Arial" w:cs="Arial"/>
                <w:b/>
                <w:sz w:val="18"/>
                <w:szCs w:val="18"/>
              </w:rPr>
            </w:pPr>
            <w:r>
              <w:rPr>
                <w:rFonts w:ascii="Arial" w:hAnsi="Arial" w:cs="Arial"/>
                <w:b/>
                <w:sz w:val="18"/>
                <w:szCs w:val="18"/>
              </w:rPr>
              <w:t>60-69%</w:t>
            </w:r>
          </w:p>
        </w:tc>
        <w:tc>
          <w:tcPr>
            <w:tcW w:w="1736" w:type="dxa"/>
            <w:shd w:val="clear" w:color="auto" w:fill="95B3D7"/>
            <w:vAlign w:val="bottom"/>
          </w:tcPr>
          <w:p w14:paraId="074E5598" w14:textId="77777777" w:rsidR="003828EC" w:rsidRDefault="00000000">
            <w:pPr>
              <w:jc w:val="center"/>
              <w:rPr>
                <w:rFonts w:ascii="Arial" w:hAnsi="Arial" w:cs="Arial"/>
                <w:b/>
                <w:sz w:val="18"/>
                <w:szCs w:val="18"/>
              </w:rPr>
            </w:pPr>
            <w:r>
              <w:rPr>
                <w:rFonts w:ascii="Arial" w:hAnsi="Arial" w:cs="Arial"/>
                <w:b/>
                <w:sz w:val="18"/>
                <w:szCs w:val="18"/>
              </w:rPr>
              <w:t>70-84%</w:t>
            </w:r>
          </w:p>
        </w:tc>
        <w:tc>
          <w:tcPr>
            <w:tcW w:w="1736" w:type="dxa"/>
            <w:shd w:val="clear" w:color="auto" w:fill="95B3D7"/>
          </w:tcPr>
          <w:p w14:paraId="6336570C" w14:textId="77777777" w:rsidR="003828EC" w:rsidRDefault="00000000">
            <w:pPr>
              <w:jc w:val="center"/>
              <w:rPr>
                <w:rFonts w:ascii="Arial" w:hAnsi="Arial" w:cs="Arial"/>
                <w:b/>
                <w:sz w:val="18"/>
                <w:szCs w:val="18"/>
              </w:rPr>
            </w:pPr>
            <w:r>
              <w:rPr>
                <w:rFonts w:ascii="Arial" w:hAnsi="Arial" w:cs="Arial"/>
                <w:b/>
                <w:sz w:val="18"/>
                <w:szCs w:val="18"/>
              </w:rPr>
              <w:t>85-100%</w:t>
            </w:r>
          </w:p>
        </w:tc>
      </w:tr>
      <w:tr w:rsidR="003828EC" w14:paraId="44176067" w14:textId="77777777">
        <w:tc>
          <w:tcPr>
            <w:tcW w:w="1735" w:type="dxa"/>
            <w:shd w:val="clear" w:color="auto" w:fill="95B3D7"/>
          </w:tcPr>
          <w:p w14:paraId="0BF5506A" w14:textId="77777777" w:rsidR="003828EC" w:rsidRDefault="00000000">
            <w:pPr>
              <w:spacing w:before="34"/>
              <w:ind w:left="108" w:right="-54"/>
              <w:rPr>
                <w:rFonts w:ascii="Arial" w:eastAsia="Arial" w:hAnsi="Arial" w:cs="Arial"/>
                <w:bCs/>
                <w:sz w:val="18"/>
                <w:szCs w:val="18"/>
                <w:lang w:eastAsia="zh-CN"/>
              </w:rPr>
            </w:pPr>
            <w:r>
              <w:rPr>
                <w:rFonts w:ascii="Arial" w:eastAsia="Arial" w:hAnsi="Arial" w:cs="Arial"/>
                <w:b/>
                <w:bCs/>
                <w:lang w:eastAsia="zh-CN"/>
              </w:rPr>
              <w:t>与文学的接触</w:t>
            </w:r>
            <w:r>
              <w:rPr>
                <w:rFonts w:ascii="Arial" w:eastAsia="Arial" w:hAnsi="Arial" w:cs="Arial"/>
                <w:bCs/>
                <w:sz w:val="18"/>
                <w:szCs w:val="18"/>
                <w:lang w:eastAsia="zh-CN"/>
              </w:rPr>
              <w:t>（包括当前的研究、参考文献、</w:t>
            </w:r>
          </w:p>
          <w:p w14:paraId="5D1AA981" w14:textId="77777777" w:rsidR="003828EC" w:rsidRDefault="00000000">
            <w:pPr>
              <w:spacing w:before="34"/>
              <w:ind w:left="108" w:right="-54"/>
              <w:rPr>
                <w:rFonts w:ascii="Arial" w:eastAsia="Arial" w:hAnsi="Arial" w:cs="Arial"/>
                <w:bCs/>
                <w:sz w:val="18"/>
                <w:szCs w:val="18"/>
                <w:lang w:eastAsia="zh-CN"/>
              </w:rPr>
            </w:pPr>
            <w:r>
              <w:rPr>
                <w:rFonts w:ascii="Arial" w:eastAsia="Arial" w:hAnsi="Arial" w:cs="Arial"/>
                <w:bCs/>
                <w:sz w:val="18"/>
                <w:szCs w:val="18"/>
                <w:lang w:eastAsia="zh-CN"/>
              </w:rPr>
              <w:t>学术会议</w:t>
            </w:r>
            <w:proofErr w:type="gramStart"/>
            <w:r>
              <w:rPr>
                <w:rFonts w:ascii="Arial" w:eastAsia="Arial" w:hAnsi="Arial" w:cs="Arial"/>
                <w:bCs/>
                <w:sz w:val="18"/>
                <w:szCs w:val="18"/>
                <w:lang w:eastAsia="zh-CN"/>
              </w:rPr>
              <w:t>和</w:t>
            </w:r>
            <w:proofErr w:type="gramEnd"/>
          </w:p>
          <w:p w14:paraId="62E5A023" w14:textId="77777777" w:rsidR="003828EC" w:rsidRDefault="00000000">
            <w:pPr>
              <w:spacing w:before="34"/>
              <w:ind w:left="108" w:right="-54"/>
              <w:rPr>
                <w:rFonts w:ascii="Arial" w:eastAsia="Arial" w:hAnsi="Arial" w:cs="Arial"/>
                <w:b/>
                <w:bCs/>
                <w:lang w:eastAsia="zh-CN"/>
              </w:rPr>
            </w:pPr>
            <w:r>
              <w:rPr>
                <w:rFonts w:ascii="Arial" w:eastAsia="Arial" w:hAnsi="Arial" w:cs="Arial"/>
                <w:bCs/>
                <w:sz w:val="18"/>
                <w:szCs w:val="18"/>
                <w:lang w:eastAsia="zh-CN"/>
              </w:rPr>
              <w:t>学术诚实）</w:t>
            </w:r>
          </w:p>
        </w:tc>
        <w:tc>
          <w:tcPr>
            <w:tcW w:w="1736" w:type="dxa"/>
            <w:tcBorders>
              <w:top w:val="single" w:sz="4" w:space="0" w:color="auto"/>
              <w:left w:val="single" w:sz="4" w:space="0" w:color="auto"/>
              <w:bottom w:val="single" w:sz="4" w:space="0" w:color="auto"/>
              <w:right w:val="dashed" w:sz="4" w:space="0" w:color="auto"/>
            </w:tcBorders>
          </w:tcPr>
          <w:p w14:paraId="1E3D5C99" w14:textId="77777777" w:rsidR="003828EC" w:rsidRDefault="00000000">
            <w:pPr>
              <w:rPr>
                <w:rFonts w:ascii="Arial" w:hAnsi="Arial" w:cs="Arial"/>
                <w:lang w:eastAsia="zh-CN"/>
              </w:rPr>
            </w:pPr>
            <w:proofErr w:type="spellStart"/>
            <w:r>
              <w:rPr>
                <w:rFonts w:ascii="Arial" w:hAnsi="Arial" w:cs="Arial"/>
                <w:lang w:eastAsia="zh-CN"/>
              </w:rPr>
              <w:t>很少或没有证据表明阅读和</w:t>
            </w:r>
            <w:proofErr w:type="spellEnd"/>
            <w:r>
              <w:rPr>
                <w:rFonts w:ascii="Arial" w:hAnsi="Arial" w:cs="Arial"/>
                <w:lang w:eastAsia="zh-CN"/>
              </w:rPr>
              <w:t>/</w:t>
            </w:r>
            <w:proofErr w:type="spellStart"/>
            <w:r>
              <w:rPr>
                <w:rFonts w:ascii="Arial" w:hAnsi="Arial" w:cs="Arial"/>
                <w:lang w:eastAsia="zh-CN"/>
              </w:rPr>
              <w:t>或依赖不适当的来源</w:t>
            </w:r>
            <w:proofErr w:type="spellEnd"/>
            <w:r>
              <w:rPr>
                <w:rFonts w:ascii="Arial" w:hAnsi="Arial" w:cs="Arial"/>
                <w:lang w:eastAsia="zh-CN"/>
              </w:rPr>
              <w:t>。</w:t>
            </w:r>
          </w:p>
          <w:p w14:paraId="3316130E" w14:textId="77777777" w:rsidR="003828EC" w:rsidRDefault="00000000">
            <w:pPr>
              <w:rPr>
                <w:rFonts w:ascii="Arial" w:hAnsi="Arial" w:cs="Arial"/>
                <w:lang w:eastAsia="zh-CN"/>
              </w:rPr>
            </w:pPr>
            <w:proofErr w:type="spellStart"/>
            <w:r>
              <w:rPr>
                <w:rFonts w:ascii="Arial" w:hAnsi="Arial" w:cs="Arial"/>
                <w:lang w:eastAsia="zh-CN"/>
              </w:rPr>
              <w:t>观点和发现大多不受支持且非权威</w:t>
            </w:r>
            <w:proofErr w:type="spellEnd"/>
            <w:r>
              <w:rPr>
                <w:rFonts w:ascii="Arial" w:hAnsi="Arial" w:cs="Arial"/>
                <w:lang w:eastAsia="zh-CN"/>
              </w:rPr>
              <w:t>。</w:t>
            </w:r>
          </w:p>
          <w:p w14:paraId="70E5BFC6" w14:textId="77777777" w:rsidR="003828EC" w:rsidRDefault="00000000">
            <w:pPr>
              <w:rPr>
                <w:rFonts w:ascii="Arial" w:hAnsi="Arial" w:cs="Arial"/>
                <w:lang w:eastAsia="zh-CN"/>
              </w:rPr>
            </w:pPr>
            <w:proofErr w:type="spellStart"/>
            <w:r>
              <w:rPr>
                <w:rFonts w:ascii="Arial" w:hAnsi="Arial" w:cs="Arial"/>
                <w:lang w:eastAsia="zh-CN"/>
              </w:rPr>
              <w:t>使用的引用约定不连贯或基本上不存在</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ouble" w:sz="4" w:space="0" w:color="auto"/>
            </w:tcBorders>
          </w:tcPr>
          <w:p w14:paraId="38FAF7E8" w14:textId="77777777" w:rsidR="003828EC" w:rsidRDefault="00000000">
            <w:pPr>
              <w:rPr>
                <w:rFonts w:ascii="Arial" w:hAnsi="Arial" w:cs="Arial"/>
              </w:rPr>
            </w:pPr>
            <w:r>
              <w:rPr>
                <w:rFonts w:ascii="Arial" w:hAnsi="Arial" w:cs="Arial"/>
                <w:lang w:eastAsia="zh-CN"/>
              </w:rPr>
              <w:t>对基本阅读的参与度较差。没有证据表明有更广泛的阅读。依赖不适当的来源，和/或滥用来源。严重依赖通过课堂接触获得的信息。</w:t>
            </w:r>
            <w:r>
              <w:rPr>
                <w:rFonts w:ascii="Arial" w:hAnsi="Arial" w:cs="Arial"/>
              </w:rPr>
              <w:t>引用的使用不一致且薄弱。</w:t>
            </w:r>
          </w:p>
        </w:tc>
        <w:tc>
          <w:tcPr>
            <w:tcW w:w="1736" w:type="dxa"/>
            <w:tcBorders>
              <w:top w:val="single" w:sz="4" w:space="0" w:color="auto"/>
              <w:left w:val="double" w:sz="4" w:space="0" w:color="auto"/>
              <w:bottom w:val="single" w:sz="4" w:space="0" w:color="auto"/>
              <w:right w:val="dashed" w:sz="4" w:space="0" w:color="auto"/>
            </w:tcBorders>
          </w:tcPr>
          <w:p w14:paraId="0F054531" w14:textId="77777777" w:rsidR="003828EC" w:rsidRDefault="00000000">
            <w:pPr>
              <w:rPr>
                <w:rFonts w:ascii="Arial" w:hAnsi="Arial" w:cs="Arial"/>
              </w:rPr>
            </w:pPr>
            <w:proofErr w:type="spellStart"/>
            <w:r>
              <w:rPr>
                <w:rFonts w:ascii="Arial" w:hAnsi="Arial" w:cs="Arial"/>
                <w:lang w:eastAsia="zh-CN"/>
              </w:rPr>
              <w:t>与非常有限的相关和可靠来源的接触。</w:t>
            </w:r>
            <w:r>
              <w:rPr>
                <w:rFonts w:ascii="Arial" w:hAnsi="Arial" w:cs="Arial"/>
              </w:rPr>
              <w:t>一些遗漏和小错误</w:t>
            </w:r>
            <w:proofErr w:type="spellEnd"/>
            <w:r>
              <w:rPr>
                <w:rFonts w:ascii="Arial" w:hAnsi="Arial" w:cs="Arial"/>
              </w:rPr>
              <w:t>。</w:t>
            </w:r>
          </w:p>
          <w:p w14:paraId="583C2E55" w14:textId="77777777" w:rsidR="003828EC" w:rsidRDefault="00000000">
            <w:pPr>
              <w:rPr>
                <w:rFonts w:ascii="Arial" w:hAnsi="Arial" w:cs="Arial"/>
                <w:lang w:eastAsia="zh-CN"/>
              </w:rPr>
            </w:pPr>
            <w:proofErr w:type="spellStart"/>
            <w:r>
              <w:rPr>
                <w:rFonts w:ascii="Arial" w:hAnsi="Arial" w:cs="Arial"/>
                <w:lang w:eastAsia="zh-CN"/>
              </w:rPr>
              <w:t>引用约定显而易见，但并不总是准确或一致地应用</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tcPr>
          <w:p w14:paraId="17CA624D" w14:textId="77777777" w:rsidR="003828EC" w:rsidRDefault="00000000">
            <w:pPr>
              <w:rPr>
                <w:rFonts w:ascii="Arial" w:hAnsi="Arial" w:cs="Arial"/>
                <w:lang w:eastAsia="zh-CN"/>
              </w:rPr>
            </w:pPr>
            <w:proofErr w:type="spellStart"/>
            <w:r>
              <w:rPr>
                <w:rFonts w:ascii="Arial" w:hAnsi="Arial" w:cs="Arial"/>
                <w:lang w:eastAsia="zh-CN"/>
              </w:rPr>
              <w:t>参与适当范围的研究型文献，包括独立检索的来源。有些过度依赖文本。引用可能会出现轻微的不准确或不一致</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4A29DB45" w14:textId="77777777" w:rsidR="003828EC" w:rsidRDefault="00000000">
            <w:pPr>
              <w:rPr>
                <w:rFonts w:ascii="Arial" w:hAnsi="Arial" w:cs="Arial"/>
                <w:lang w:eastAsia="zh-CN"/>
              </w:rPr>
            </w:pPr>
            <w:proofErr w:type="spellStart"/>
            <w:r>
              <w:rPr>
                <w:rFonts w:ascii="Arial" w:hAnsi="Arial" w:cs="Arial"/>
                <w:lang w:eastAsia="zh-CN"/>
              </w:rPr>
              <w:t>参与广泛的研究文献，包括独立检索的来源</w:t>
            </w:r>
            <w:proofErr w:type="spellEnd"/>
            <w:r>
              <w:rPr>
                <w:rFonts w:ascii="Arial" w:hAnsi="Arial" w:cs="Arial"/>
                <w:lang w:eastAsia="zh-CN"/>
              </w:rPr>
              <w:t>。</w:t>
            </w:r>
          </w:p>
          <w:p w14:paraId="42CDC1DB" w14:textId="77777777" w:rsidR="003828EC" w:rsidRDefault="00000000">
            <w:pPr>
              <w:rPr>
                <w:rFonts w:ascii="Arial" w:hAnsi="Arial" w:cs="Arial"/>
                <w:lang w:eastAsia="zh-CN"/>
              </w:rPr>
            </w:pPr>
            <w:proofErr w:type="spellStart"/>
            <w:r>
              <w:rPr>
                <w:rFonts w:ascii="Arial" w:hAnsi="Arial" w:cs="Arial"/>
                <w:lang w:eastAsia="zh-CN"/>
              </w:rPr>
              <w:t>选择相关且可靠的来源。引用的使用非常好，没有</w:t>
            </w:r>
            <w:proofErr w:type="spellEnd"/>
            <w:r>
              <w:rPr>
                <w:rFonts w:ascii="Arial" w:hAnsi="Arial" w:cs="Arial"/>
                <w:lang w:eastAsia="zh-CN"/>
              </w:rPr>
              <w:t>/</w:t>
            </w:r>
            <w:proofErr w:type="spellStart"/>
            <w:r>
              <w:rPr>
                <w:rFonts w:ascii="Arial" w:hAnsi="Arial" w:cs="Arial"/>
                <w:lang w:eastAsia="zh-CN"/>
              </w:rPr>
              <w:t>很少有不准确或不一致的地方</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tcPr>
          <w:p w14:paraId="6A92B597" w14:textId="77777777" w:rsidR="003828EC" w:rsidRDefault="00000000">
            <w:pPr>
              <w:rPr>
                <w:rFonts w:ascii="Arial" w:hAnsi="Arial" w:cs="Arial"/>
                <w:lang w:eastAsia="zh-CN"/>
              </w:rPr>
            </w:pPr>
            <w:proofErr w:type="spellStart"/>
            <w:r>
              <w:rPr>
                <w:rFonts w:ascii="Arial" w:hAnsi="Arial" w:cs="Arial"/>
                <w:lang w:eastAsia="zh-CN"/>
              </w:rPr>
              <w:t>接触大量相关且可靠的文献，并以最新研究为基础。始终准确地应用参考</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single" w:sz="4" w:space="0" w:color="auto"/>
            </w:tcBorders>
          </w:tcPr>
          <w:p w14:paraId="194D4331" w14:textId="77777777" w:rsidR="003828EC" w:rsidRDefault="00000000">
            <w:pPr>
              <w:rPr>
                <w:rFonts w:ascii="Arial" w:hAnsi="Arial" w:cs="Arial"/>
                <w:lang w:eastAsia="zh-CN"/>
              </w:rPr>
            </w:pPr>
            <w:proofErr w:type="spellStart"/>
            <w:r>
              <w:rPr>
                <w:rFonts w:ascii="Arial" w:hAnsi="Arial" w:cs="Arial"/>
                <w:lang w:eastAsia="zh-CN"/>
              </w:rPr>
              <w:t>以最新研究为基础，对广泛的相关且可靠的文献进行了出色的参与。持续且专业地应用高水平的参考技能</w:t>
            </w:r>
            <w:proofErr w:type="spellEnd"/>
            <w:r>
              <w:rPr>
                <w:rFonts w:ascii="Arial" w:hAnsi="Arial" w:cs="Arial"/>
                <w:lang w:eastAsia="zh-CN"/>
              </w:rPr>
              <w:t>。</w:t>
            </w:r>
          </w:p>
        </w:tc>
      </w:tr>
      <w:tr w:rsidR="003828EC" w14:paraId="777EF364" w14:textId="77777777">
        <w:tc>
          <w:tcPr>
            <w:tcW w:w="1735" w:type="dxa"/>
            <w:shd w:val="clear" w:color="auto" w:fill="95B3D7"/>
          </w:tcPr>
          <w:p w14:paraId="4FDA32B3" w14:textId="77777777" w:rsidR="003828EC" w:rsidRDefault="00000000">
            <w:pPr>
              <w:spacing w:before="34"/>
              <w:ind w:left="108" w:right="-54"/>
              <w:rPr>
                <w:rFonts w:ascii="Arial" w:eastAsia="Arial" w:hAnsi="Arial" w:cs="Arial"/>
                <w:bCs/>
                <w:sz w:val="18"/>
                <w:szCs w:val="18"/>
                <w:lang w:eastAsia="zh-CN"/>
              </w:rPr>
            </w:pPr>
            <w:r>
              <w:rPr>
                <w:rFonts w:ascii="Arial" w:eastAsia="Arial" w:hAnsi="Arial" w:cs="Arial"/>
                <w:b/>
                <w:bCs/>
                <w:lang w:eastAsia="zh-CN"/>
              </w:rPr>
              <w:t>知识和理解</w:t>
            </w:r>
            <w:r>
              <w:rPr>
                <w:rFonts w:ascii="Arial" w:eastAsia="Arial" w:hAnsi="Arial" w:cs="Arial"/>
                <w:bCs/>
                <w:sz w:val="18"/>
                <w:szCs w:val="18"/>
                <w:lang w:eastAsia="zh-CN"/>
              </w:rPr>
              <w:t>（对知识的系统性、概念性理解，以及对当前问题和/或新见解的批判性认识，其中大部分处于学科前沿或由学科前沿提供信息；对适用于自己研究</w:t>
            </w:r>
            <w:r>
              <w:rPr>
                <w:rFonts w:ascii="Arial" w:eastAsia="Arial" w:hAnsi="Arial" w:cs="Arial"/>
                <w:bCs/>
                <w:sz w:val="18"/>
                <w:szCs w:val="18"/>
                <w:lang w:eastAsia="zh-CN"/>
              </w:rPr>
              <w:lastRenderedPageBreak/>
              <w:t>的技术的全面理解）</w:t>
            </w:r>
          </w:p>
          <w:p w14:paraId="00D7CA5C" w14:textId="77777777" w:rsidR="003828EC" w:rsidRDefault="003828EC">
            <w:pPr>
              <w:spacing w:before="34"/>
              <w:ind w:left="108" w:right="-54"/>
              <w:rPr>
                <w:rFonts w:ascii="Arial" w:hAnsi="Arial" w:cs="Arial"/>
                <w:sz w:val="18"/>
                <w:szCs w:val="18"/>
                <w:lang w:eastAsia="zh-CN"/>
              </w:rPr>
            </w:pPr>
          </w:p>
        </w:tc>
        <w:tc>
          <w:tcPr>
            <w:tcW w:w="1736" w:type="dxa"/>
            <w:tcBorders>
              <w:top w:val="single" w:sz="4" w:space="0" w:color="auto"/>
              <w:left w:val="single" w:sz="4" w:space="0" w:color="auto"/>
              <w:bottom w:val="single" w:sz="4" w:space="0" w:color="auto"/>
              <w:right w:val="dashed" w:sz="4" w:space="0" w:color="auto"/>
            </w:tcBorders>
          </w:tcPr>
          <w:p w14:paraId="717AC9EA" w14:textId="77777777" w:rsidR="003828EC" w:rsidRDefault="00000000">
            <w:pPr>
              <w:spacing w:after="120"/>
              <w:rPr>
                <w:rFonts w:ascii="Arial" w:hAnsi="Arial" w:cs="Arial"/>
                <w:lang w:eastAsia="zh-CN"/>
              </w:rPr>
            </w:pPr>
            <w:proofErr w:type="spellStart"/>
            <w:r>
              <w:rPr>
                <w:rFonts w:ascii="Arial" w:hAnsi="Arial" w:cs="Arial"/>
                <w:lang w:eastAsia="zh-CN"/>
              </w:rPr>
              <w:lastRenderedPageBreak/>
              <w:t>对主题的知识和理解的主要差距不是系统性的。严重错误。不了解该学科内当前的问题、见解或</w:t>
            </w:r>
            <w:r>
              <w:rPr>
                <w:rFonts w:ascii="Arial" w:hAnsi="Arial" w:cs="Arial"/>
                <w:lang w:eastAsia="zh-CN"/>
              </w:rPr>
              <w:lastRenderedPageBreak/>
              <w:t>最新研究和</w:t>
            </w:r>
            <w:proofErr w:type="spellEnd"/>
            <w:r>
              <w:rPr>
                <w:rFonts w:ascii="Arial" w:hAnsi="Arial" w:cs="Arial"/>
                <w:lang w:eastAsia="zh-CN"/>
              </w:rPr>
              <w:t>/</w:t>
            </w:r>
            <w:proofErr w:type="spellStart"/>
            <w:r>
              <w:rPr>
                <w:rFonts w:ascii="Arial" w:hAnsi="Arial" w:cs="Arial"/>
                <w:lang w:eastAsia="zh-CN"/>
              </w:rPr>
              <w:t>或高级学术成果</w:t>
            </w:r>
            <w:proofErr w:type="spellEnd"/>
            <w:r>
              <w:rPr>
                <w:rFonts w:ascii="Arial" w:hAnsi="Arial" w:cs="Arial"/>
                <w:lang w:eastAsia="zh-CN"/>
              </w:rPr>
              <w:t>。</w:t>
            </w:r>
          </w:p>
          <w:p w14:paraId="0EA11371" w14:textId="77777777" w:rsidR="003828EC" w:rsidRDefault="003828EC">
            <w:pPr>
              <w:spacing w:after="120"/>
              <w:rPr>
                <w:rFonts w:ascii="Arial" w:hAnsi="Arial" w:cs="Arial"/>
                <w:lang w:eastAsia="zh-CN"/>
              </w:rPr>
            </w:pPr>
          </w:p>
        </w:tc>
        <w:tc>
          <w:tcPr>
            <w:tcW w:w="1736" w:type="dxa"/>
            <w:tcBorders>
              <w:top w:val="single" w:sz="4" w:space="0" w:color="auto"/>
              <w:left w:val="dashed" w:sz="4" w:space="0" w:color="auto"/>
              <w:bottom w:val="single" w:sz="4" w:space="0" w:color="auto"/>
              <w:right w:val="double" w:sz="4" w:space="0" w:color="auto"/>
            </w:tcBorders>
          </w:tcPr>
          <w:p w14:paraId="5473979D" w14:textId="77777777" w:rsidR="003828EC" w:rsidRDefault="00000000">
            <w:pPr>
              <w:spacing w:after="120"/>
              <w:rPr>
                <w:rFonts w:ascii="Arial" w:hAnsi="Arial" w:cs="Arial"/>
                <w:lang w:eastAsia="zh-CN"/>
              </w:rPr>
            </w:pPr>
            <w:proofErr w:type="spellStart"/>
            <w:r>
              <w:rPr>
                <w:rFonts w:ascii="Arial" w:hAnsi="Arial" w:cs="Arial"/>
                <w:lang w:eastAsia="zh-CN"/>
              </w:rPr>
              <w:lastRenderedPageBreak/>
              <w:t>知识上的差距，只有肤浅的系统理解。一些重大错误和</w:t>
            </w:r>
            <w:proofErr w:type="spellEnd"/>
            <w:r>
              <w:rPr>
                <w:rFonts w:ascii="Arial" w:hAnsi="Arial" w:cs="Arial"/>
                <w:lang w:eastAsia="zh-CN"/>
              </w:rPr>
              <w:t>/</w:t>
            </w:r>
            <w:proofErr w:type="spellStart"/>
            <w:r>
              <w:rPr>
                <w:rFonts w:ascii="Arial" w:hAnsi="Arial" w:cs="Arial"/>
                <w:lang w:eastAsia="zh-CN"/>
              </w:rPr>
              <w:t>或不相关的材料。对学科内当前的问题、</w:t>
            </w:r>
            <w:r>
              <w:rPr>
                <w:rFonts w:ascii="Arial" w:hAnsi="Arial" w:cs="Arial"/>
                <w:lang w:eastAsia="zh-CN"/>
              </w:rPr>
              <w:lastRenderedPageBreak/>
              <w:t>见解或最新研究没有批判性的认识</w:t>
            </w:r>
            <w:proofErr w:type="spellEnd"/>
            <w:r>
              <w:rPr>
                <w:rFonts w:ascii="Arial" w:hAnsi="Arial" w:cs="Arial"/>
                <w:lang w:eastAsia="zh-CN"/>
              </w:rPr>
              <w:t>。</w:t>
            </w:r>
          </w:p>
        </w:tc>
        <w:tc>
          <w:tcPr>
            <w:tcW w:w="1736" w:type="dxa"/>
            <w:tcBorders>
              <w:top w:val="single" w:sz="4" w:space="0" w:color="auto"/>
              <w:left w:val="double" w:sz="4" w:space="0" w:color="auto"/>
              <w:bottom w:val="single" w:sz="4" w:space="0" w:color="auto"/>
              <w:right w:val="dashed" w:sz="4" w:space="0" w:color="auto"/>
            </w:tcBorders>
          </w:tcPr>
          <w:p w14:paraId="718C3966" w14:textId="77777777" w:rsidR="003828EC" w:rsidRDefault="00000000">
            <w:pPr>
              <w:spacing w:after="120"/>
              <w:rPr>
                <w:rFonts w:ascii="Arial" w:hAnsi="Arial" w:cs="Arial"/>
                <w:lang w:eastAsia="zh-CN"/>
              </w:rPr>
            </w:pPr>
            <w:r>
              <w:rPr>
                <w:rFonts w:ascii="Arial" w:hAnsi="Arial" w:cs="Arial"/>
                <w:lang w:eastAsia="zh-CN"/>
              </w:rPr>
              <w:lastRenderedPageBreak/>
              <w:t>对学科领域内的概念和原理的知识和系统理解有限，在某种程度上，这是由当前的研究和学术提</w:t>
            </w:r>
            <w:r>
              <w:rPr>
                <w:rFonts w:ascii="Arial" w:hAnsi="Arial" w:cs="Arial"/>
                <w:lang w:eastAsia="zh-CN"/>
              </w:rPr>
              <w:lastRenderedPageBreak/>
              <w:t>供的。对当前问题和/或新见解的一些批判性认识，但往往不够充分。</w:t>
            </w:r>
          </w:p>
        </w:tc>
        <w:tc>
          <w:tcPr>
            <w:tcW w:w="1736" w:type="dxa"/>
            <w:tcBorders>
              <w:top w:val="single" w:sz="4" w:space="0" w:color="auto"/>
              <w:left w:val="dashed" w:sz="4" w:space="0" w:color="auto"/>
              <w:bottom w:val="single" w:sz="4" w:space="0" w:color="auto"/>
              <w:right w:val="dashed" w:sz="4" w:space="0" w:color="auto"/>
            </w:tcBorders>
          </w:tcPr>
          <w:p w14:paraId="2B82F651" w14:textId="77777777" w:rsidR="003828EC" w:rsidRDefault="00000000">
            <w:pPr>
              <w:spacing w:after="120"/>
              <w:rPr>
                <w:rFonts w:ascii="Arial" w:hAnsi="Arial" w:cs="Arial"/>
                <w:lang w:eastAsia="zh-CN"/>
              </w:rPr>
            </w:pPr>
            <w:r>
              <w:rPr>
                <w:rFonts w:ascii="Arial" w:hAnsi="Arial" w:cs="Arial"/>
                <w:lang w:eastAsia="zh-CN"/>
              </w:rPr>
              <w:lastRenderedPageBreak/>
              <w:t>知识准确且相当详细。在某种程度上，通过当前的研究和学术对研究领域进行系统的理解，对当</w:t>
            </w:r>
            <w:r>
              <w:rPr>
                <w:rFonts w:ascii="Arial" w:hAnsi="Arial" w:cs="Arial"/>
                <w:lang w:eastAsia="zh-CN"/>
              </w:rPr>
              <w:lastRenderedPageBreak/>
              <w:t>前问题和/或新见解的批判性认识，尽管这有时可能尚未得到充分发展。</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5A30496E" w14:textId="77777777" w:rsidR="003828EC" w:rsidRDefault="00000000">
            <w:pPr>
              <w:spacing w:after="120"/>
              <w:rPr>
                <w:rFonts w:ascii="Arial" w:hAnsi="Arial" w:cs="Arial"/>
                <w:lang w:eastAsia="zh-CN"/>
              </w:rPr>
            </w:pPr>
            <w:r>
              <w:rPr>
                <w:rFonts w:ascii="Arial" w:hAnsi="Arial" w:cs="Arial"/>
                <w:lang w:eastAsia="zh-CN"/>
              </w:rPr>
              <w:lastRenderedPageBreak/>
              <w:t>知识有一个明确的重点，相当广泛、连贯和详细，并对当前问题和/或新见解有批判性的认识。对</w:t>
            </w:r>
            <w:r>
              <w:rPr>
                <w:rFonts w:ascii="Arial" w:hAnsi="Arial" w:cs="Arial"/>
                <w:lang w:eastAsia="zh-CN"/>
              </w:rPr>
              <w:lastRenderedPageBreak/>
              <w:t>当代和既定观点的广度和深度表现出良好的理解，并且该作品至少部分地充分了解了当前的研究和学术成果。</w:t>
            </w:r>
          </w:p>
        </w:tc>
        <w:tc>
          <w:tcPr>
            <w:tcW w:w="1736" w:type="dxa"/>
            <w:tcBorders>
              <w:top w:val="single" w:sz="4" w:space="0" w:color="auto"/>
              <w:left w:val="dashed" w:sz="4" w:space="0" w:color="auto"/>
              <w:bottom w:val="single" w:sz="4" w:space="0" w:color="auto"/>
              <w:right w:val="dashed" w:sz="4" w:space="0" w:color="auto"/>
            </w:tcBorders>
          </w:tcPr>
          <w:p w14:paraId="097DF028" w14:textId="77777777" w:rsidR="003828EC" w:rsidRDefault="00000000">
            <w:pPr>
              <w:spacing w:after="120"/>
              <w:rPr>
                <w:rFonts w:ascii="Arial" w:hAnsi="Arial" w:cs="Arial"/>
              </w:rPr>
            </w:pPr>
            <w:r>
              <w:rPr>
                <w:rFonts w:ascii="Arial" w:hAnsi="Arial" w:cs="Arial"/>
                <w:lang w:eastAsia="zh-CN"/>
              </w:rPr>
              <w:lastRenderedPageBreak/>
              <w:t>对复杂且专业的知识领域的出色掌握。通过当前的研究和学术，对学科概念有系统、深入的理解</w:t>
            </w:r>
            <w:r>
              <w:rPr>
                <w:rFonts w:ascii="Arial" w:hAnsi="Arial" w:cs="Arial"/>
                <w:lang w:eastAsia="zh-CN"/>
              </w:rPr>
              <w:lastRenderedPageBreak/>
              <w:t>。对当前问题和/或新见解具有高度批判性的认识。</w:t>
            </w:r>
            <w:r>
              <w:rPr>
                <w:rFonts w:ascii="Arial" w:hAnsi="Arial" w:cs="Arial"/>
              </w:rPr>
              <w:t>对如何通过研究推进知识边界的批判性认识。</w:t>
            </w:r>
          </w:p>
          <w:p w14:paraId="3F72F749" w14:textId="77777777" w:rsidR="003828EC" w:rsidRDefault="003828EC">
            <w:pPr>
              <w:spacing w:after="120"/>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388593AC" w14:textId="77777777" w:rsidR="003828EC" w:rsidRDefault="00000000">
            <w:pPr>
              <w:spacing w:after="120"/>
              <w:rPr>
                <w:rFonts w:ascii="Arial" w:hAnsi="Arial" w:cs="Arial"/>
                <w:lang w:eastAsia="zh-CN"/>
              </w:rPr>
            </w:pPr>
            <w:r>
              <w:rPr>
                <w:rFonts w:ascii="Arial" w:hAnsi="Arial" w:cs="Arial"/>
                <w:lang w:eastAsia="zh-CN"/>
              </w:rPr>
              <w:lastRenderedPageBreak/>
              <w:t>对复杂且专业的知识领域的出色掌握。对当前问题和/或新见解具有异常批判性的认识。对学科概</w:t>
            </w:r>
            <w:r>
              <w:rPr>
                <w:rFonts w:ascii="Arial" w:hAnsi="Arial" w:cs="Arial"/>
                <w:lang w:eastAsia="zh-CN"/>
              </w:rPr>
              <w:lastRenderedPageBreak/>
              <w:t>念有出色的理解，对当前的研究和学术有丰富的了解。对如何通过研究推进知识边界具有批判性、复杂性和细致入微的认识。</w:t>
            </w:r>
          </w:p>
        </w:tc>
      </w:tr>
      <w:tr w:rsidR="003828EC" w14:paraId="05FD33B6" w14:textId="77777777">
        <w:tc>
          <w:tcPr>
            <w:tcW w:w="1735" w:type="dxa"/>
            <w:shd w:val="clear" w:color="auto" w:fill="95B3D7"/>
          </w:tcPr>
          <w:p w14:paraId="5C4C2F39" w14:textId="77777777" w:rsidR="003828EC" w:rsidRDefault="00000000">
            <w:pPr>
              <w:spacing w:before="34" w:line="239" w:lineRule="auto"/>
              <w:ind w:left="108" w:right="-54"/>
              <w:rPr>
                <w:rFonts w:ascii="Arial" w:eastAsia="Arial" w:hAnsi="Arial" w:cs="Arial"/>
                <w:b/>
                <w:bCs/>
                <w:lang w:eastAsia="zh-CN"/>
              </w:rPr>
            </w:pPr>
            <w:r>
              <w:rPr>
                <w:rFonts w:ascii="Arial" w:eastAsia="Arial" w:hAnsi="Arial" w:cs="Arial"/>
                <w:b/>
                <w:bCs/>
                <w:lang w:eastAsia="zh-CN"/>
              </w:rPr>
              <w:lastRenderedPageBreak/>
              <w:t>认知和智力技能</w:t>
            </w:r>
          </w:p>
          <w:p w14:paraId="71BC8D1F" w14:textId="77777777" w:rsidR="003828EC" w:rsidRDefault="00000000">
            <w:pPr>
              <w:spacing w:before="34" w:line="239" w:lineRule="auto"/>
              <w:ind w:left="108" w:right="-54"/>
              <w:rPr>
                <w:rFonts w:ascii="Arial" w:eastAsia="Arial" w:hAnsi="Arial" w:cs="Arial"/>
                <w:bCs/>
                <w:sz w:val="18"/>
                <w:szCs w:val="18"/>
              </w:rPr>
            </w:pPr>
            <w:r>
              <w:rPr>
                <w:rFonts w:ascii="Arial" w:eastAsia="Arial" w:hAnsi="Arial" w:cs="Arial"/>
                <w:bCs/>
                <w:sz w:val="18"/>
                <w:szCs w:val="18"/>
                <w:lang w:eastAsia="zh-CN"/>
              </w:rPr>
              <w:t>（对当前的研究和方法进行批判性评估，并对它们进行批评，并在适当的情况下提出新的假设；在缺乏完整数据的情况下做出合理的判断。</w:t>
            </w:r>
            <w:r>
              <w:rPr>
                <w:rFonts w:ascii="Arial" w:eastAsia="Arial" w:hAnsi="Arial" w:cs="Arial"/>
                <w:bCs/>
                <w:sz w:val="18"/>
                <w:szCs w:val="18"/>
              </w:rPr>
              <w:t>）</w:t>
            </w:r>
          </w:p>
        </w:tc>
        <w:tc>
          <w:tcPr>
            <w:tcW w:w="1736" w:type="dxa"/>
          </w:tcPr>
          <w:p w14:paraId="697EE248" w14:textId="77777777" w:rsidR="003828EC" w:rsidRDefault="00000000">
            <w:pPr>
              <w:rPr>
                <w:rFonts w:ascii="Arial" w:hAnsi="Arial" w:cs="Arial"/>
                <w:lang w:eastAsia="zh-CN"/>
              </w:rPr>
            </w:pPr>
            <w:proofErr w:type="spellStart"/>
            <w:r>
              <w:rPr>
                <w:rFonts w:ascii="Arial" w:hAnsi="Arial" w:cs="Arial"/>
              </w:rPr>
              <w:t>完全或几乎完全描述性的工作。</w:t>
            </w:r>
            <w:r>
              <w:rPr>
                <w:rFonts w:ascii="Arial" w:hAnsi="Arial" w:cs="Arial"/>
                <w:lang w:eastAsia="zh-CN"/>
              </w:rPr>
              <w:t>很少或没有评估、批评或尝试系统的方法</w:t>
            </w:r>
            <w:proofErr w:type="spellEnd"/>
            <w:r>
              <w:rPr>
                <w:rFonts w:ascii="Arial" w:hAnsi="Arial" w:cs="Arial"/>
                <w:lang w:eastAsia="zh-CN"/>
              </w:rPr>
              <w:t>。</w:t>
            </w:r>
          </w:p>
          <w:p w14:paraId="43BBE675" w14:textId="77777777" w:rsidR="003828EC" w:rsidRDefault="00000000">
            <w:pPr>
              <w:rPr>
                <w:rFonts w:ascii="Arial" w:hAnsi="Arial" w:cs="Arial"/>
                <w:lang w:eastAsia="zh-CN"/>
              </w:rPr>
            </w:pPr>
            <w:proofErr w:type="spellStart"/>
            <w:r>
              <w:rPr>
                <w:rFonts w:ascii="Arial" w:hAnsi="Arial" w:cs="Arial"/>
                <w:lang w:eastAsia="zh-CN"/>
              </w:rPr>
              <w:t>未能展开论证，导致不合逻辑或无效的判断。未经证实的概括，没有使用可靠的证据</w:t>
            </w:r>
            <w:proofErr w:type="spellEnd"/>
            <w:r>
              <w:rPr>
                <w:rFonts w:ascii="Arial" w:hAnsi="Arial" w:cs="Arial"/>
                <w:lang w:eastAsia="zh-CN"/>
              </w:rPr>
              <w:t>。</w:t>
            </w:r>
          </w:p>
          <w:p w14:paraId="1A84EB7A" w14:textId="77777777" w:rsidR="003828EC" w:rsidRDefault="003828EC">
            <w:pPr>
              <w:rPr>
                <w:rFonts w:ascii="Arial" w:hAnsi="Arial" w:cs="Arial"/>
                <w:lang w:eastAsia="zh-CN"/>
              </w:rPr>
            </w:pPr>
          </w:p>
        </w:tc>
        <w:tc>
          <w:tcPr>
            <w:tcW w:w="1736" w:type="dxa"/>
          </w:tcPr>
          <w:p w14:paraId="784A5A0B" w14:textId="77777777" w:rsidR="003828EC" w:rsidRDefault="00000000">
            <w:pPr>
              <w:rPr>
                <w:rFonts w:ascii="Arial" w:hAnsi="Arial" w:cs="Arial"/>
              </w:rPr>
            </w:pPr>
            <w:r>
              <w:rPr>
                <w:rFonts w:ascii="Arial" w:hAnsi="Arial" w:cs="Arial"/>
                <w:lang w:eastAsia="zh-CN"/>
              </w:rPr>
              <w:t>大部分是描述性工作，肤浅地使用了对研究和方法的批判性评估。假设和判断缺乏发展或发展薄弱。不加批判地接受信息，使用缺乏证据和未经证实的观点的概括性陈述。</w:t>
            </w:r>
            <w:r>
              <w:rPr>
                <w:rFonts w:ascii="Arial" w:hAnsi="Arial" w:cs="Arial"/>
              </w:rPr>
              <w:t>想法有时不合逻辑且矛盾。</w:t>
            </w:r>
          </w:p>
        </w:tc>
        <w:tc>
          <w:tcPr>
            <w:tcW w:w="1736" w:type="dxa"/>
          </w:tcPr>
          <w:p w14:paraId="576D5713" w14:textId="77777777" w:rsidR="003828EC" w:rsidRDefault="00000000">
            <w:pPr>
              <w:rPr>
                <w:rFonts w:ascii="Arial" w:hAnsi="Arial" w:cs="Arial"/>
                <w:lang w:eastAsia="zh-CN"/>
              </w:rPr>
            </w:pPr>
            <w:proofErr w:type="spellStart"/>
            <w:r>
              <w:rPr>
                <w:rFonts w:ascii="Arial" w:hAnsi="Arial" w:cs="Arial"/>
                <w:lang w:eastAsia="zh-CN"/>
              </w:rPr>
              <w:t>对当前研究和方法论的批判性评估</w:t>
            </w:r>
            <w:proofErr w:type="spellEnd"/>
            <w:r>
              <w:rPr>
                <w:rFonts w:ascii="Arial" w:hAnsi="Arial" w:cs="Arial"/>
                <w:lang w:eastAsia="zh-CN"/>
              </w:rPr>
              <w:t>/</w:t>
            </w:r>
            <w:proofErr w:type="spellStart"/>
            <w:r>
              <w:rPr>
                <w:rFonts w:ascii="Arial" w:hAnsi="Arial" w:cs="Arial"/>
                <w:lang w:eastAsia="zh-CN"/>
              </w:rPr>
              <w:t>批评的尝试有限，倾向于描述</w:t>
            </w:r>
            <w:proofErr w:type="spellEnd"/>
            <w:r>
              <w:rPr>
                <w:rFonts w:ascii="Arial" w:hAnsi="Arial" w:cs="Arial"/>
                <w:lang w:eastAsia="zh-CN"/>
              </w:rPr>
              <w:t>。</w:t>
            </w:r>
          </w:p>
          <w:p w14:paraId="18B25024" w14:textId="77777777" w:rsidR="003828EC" w:rsidRDefault="00000000">
            <w:pPr>
              <w:rPr>
                <w:rFonts w:ascii="Arial" w:hAnsi="Arial" w:cs="Arial"/>
                <w:lang w:eastAsia="zh-CN"/>
              </w:rPr>
            </w:pPr>
            <w:r>
              <w:rPr>
                <w:rFonts w:ascii="Arial" w:hAnsi="Arial" w:cs="Arial"/>
                <w:lang w:eastAsia="zh-CN"/>
              </w:rPr>
              <w:t>提出新假设的尝试有限。可以处理复杂的问题，但缺乏系统性或创造性。一些证据支持新出现的判断，但这些证据可能不完善或有一点不一致/误解。</w:t>
            </w:r>
          </w:p>
          <w:p w14:paraId="0BB93F8F" w14:textId="77777777" w:rsidR="003828EC" w:rsidRDefault="00000000">
            <w:pPr>
              <w:rPr>
                <w:rFonts w:ascii="Arial" w:hAnsi="Arial" w:cs="Arial"/>
                <w:lang w:eastAsia="zh-CN"/>
              </w:rPr>
            </w:pPr>
            <w:proofErr w:type="spellStart"/>
            <w:r>
              <w:rPr>
                <w:rFonts w:ascii="Arial" w:hAnsi="Arial" w:cs="Arial"/>
                <w:lang w:eastAsia="zh-CN"/>
              </w:rPr>
              <w:t>可以主张而不是争论案件</w:t>
            </w:r>
            <w:proofErr w:type="spellEnd"/>
            <w:r>
              <w:rPr>
                <w:rFonts w:ascii="Arial" w:hAnsi="Arial" w:cs="Arial"/>
                <w:lang w:eastAsia="zh-CN"/>
              </w:rPr>
              <w:t>。</w:t>
            </w:r>
          </w:p>
          <w:p w14:paraId="5CC8198E" w14:textId="77777777" w:rsidR="003828EC" w:rsidRDefault="003828EC">
            <w:pPr>
              <w:rPr>
                <w:rFonts w:ascii="Arial" w:hAnsi="Arial" w:cs="Arial"/>
                <w:lang w:eastAsia="zh-CN"/>
              </w:rPr>
            </w:pPr>
          </w:p>
        </w:tc>
        <w:tc>
          <w:tcPr>
            <w:tcW w:w="1736" w:type="dxa"/>
          </w:tcPr>
          <w:p w14:paraId="038936CE" w14:textId="77777777" w:rsidR="003828EC" w:rsidRDefault="00000000">
            <w:pPr>
              <w:rPr>
                <w:rFonts w:ascii="Arial" w:hAnsi="Arial" w:cs="Arial"/>
                <w:lang w:eastAsia="zh-CN"/>
              </w:rPr>
            </w:pPr>
            <w:r>
              <w:rPr>
                <w:rFonts w:ascii="Arial" w:hAnsi="Arial" w:cs="Arial"/>
                <w:lang w:eastAsia="zh-CN"/>
              </w:rPr>
              <w:t>对当前研究和方法论的一些批判性评估/批评，尽管在某些地方稍微不发达，但在相关的情况下提出了充分但有限的新假设。可以处理复杂的问题，但不够系统或创造性。能够根据数据（可能不完整）做出判断，但倾向于断言/陈述观点，而不是基于理由和证据进行争论。</w:t>
            </w:r>
          </w:p>
        </w:tc>
        <w:tc>
          <w:tcPr>
            <w:tcW w:w="1736" w:type="dxa"/>
            <w:shd w:val="clear" w:color="auto" w:fill="auto"/>
          </w:tcPr>
          <w:p w14:paraId="420824A0" w14:textId="77777777" w:rsidR="003828EC" w:rsidRDefault="00000000">
            <w:pPr>
              <w:rPr>
                <w:rFonts w:ascii="Arial" w:hAnsi="Arial" w:cs="Arial"/>
                <w:lang w:eastAsia="zh-CN"/>
              </w:rPr>
            </w:pPr>
            <w:r>
              <w:rPr>
                <w:rFonts w:ascii="Arial" w:hAnsi="Arial" w:cs="Arial"/>
                <w:lang w:eastAsia="zh-CN"/>
              </w:rPr>
              <w:t>对当前研究和方法论进行合理的批判性评估/批评，在适当的情况下提出新的假设。能够系统地处理复杂的问题并具有一定的创造力。能够根据数据（可能不完整）做出正确的判断</w:t>
            </w:r>
          </w:p>
          <w:p w14:paraId="4D71D2E9" w14:textId="77777777" w:rsidR="003828EC" w:rsidRDefault="003828EC">
            <w:pPr>
              <w:rPr>
                <w:rFonts w:ascii="Arial" w:hAnsi="Arial" w:cs="Arial"/>
                <w:lang w:eastAsia="zh-CN"/>
              </w:rPr>
            </w:pPr>
          </w:p>
          <w:p w14:paraId="22B504BF" w14:textId="77777777" w:rsidR="003828EC" w:rsidRDefault="003828EC">
            <w:pPr>
              <w:rPr>
                <w:rFonts w:ascii="Arial" w:hAnsi="Arial" w:cs="Arial"/>
                <w:lang w:eastAsia="zh-CN"/>
              </w:rPr>
            </w:pPr>
          </w:p>
        </w:tc>
        <w:tc>
          <w:tcPr>
            <w:tcW w:w="1736" w:type="dxa"/>
          </w:tcPr>
          <w:p w14:paraId="1583CD89" w14:textId="77777777" w:rsidR="003828EC" w:rsidRDefault="00000000">
            <w:pPr>
              <w:rPr>
                <w:rFonts w:ascii="Arial" w:hAnsi="Arial" w:cs="Arial"/>
                <w:lang w:eastAsia="zh-CN"/>
              </w:rPr>
            </w:pPr>
            <w:r>
              <w:rPr>
                <w:rFonts w:ascii="Arial" w:hAnsi="Arial" w:cs="Arial"/>
                <w:lang w:eastAsia="zh-CN"/>
              </w:rPr>
              <w:t>对当前研究和方法论进行出色的批判性评估/批评，在适当的情况下提出创新假设。能够系统地、创造性地综合复杂的问题。能够调查矛盾或不完整的信息，并做出强有力的、有说服力的论证和复杂的判断。</w:t>
            </w:r>
          </w:p>
          <w:p w14:paraId="7C70B272" w14:textId="77777777" w:rsidR="003828EC" w:rsidRDefault="003828EC">
            <w:pPr>
              <w:rPr>
                <w:rFonts w:ascii="Arial" w:hAnsi="Arial" w:cs="Arial"/>
                <w:lang w:eastAsia="zh-CN"/>
              </w:rPr>
            </w:pPr>
          </w:p>
        </w:tc>
        <w:tc>
          <w:tcPr>
            <w:tcW w:w="1736" w:type="dxa"/>
          </w:tcPr>
          <w:p w14:paraId="0A7AA9AA" w14:textId="77777777" w:rsidR="003828EC" w:rsidRDefault="00000000">
            <w:pPr>
              <w:rPr>
                <w:rFonts w:ascii="Arial" w:hAnsi="Arial" w:cs="Arial"/>
                <w:lang w:eastAsia="zh-CN"/>
              </w:rPr>
            </w:pPr>
            <w:proofErr w:type="spellStart"/>
            <w:r>
              <w:rPr>
                <w:rFonts w:ascii="Arial" w:hAnsi="Arial" w:cs="Arial"/>
                <w:lang w:eastAsia="zh-CN"/>
              </w:rPr>
              <w:t>对当前研究和方法论进行出色的批判性评估</w:t>
            </w:r>
            <w:proofErr w:type="spellEnd"/>
            <w:r>
              <w:rPr>
                <w:rFonts w:ascii="Arial" w:hAnsi="Arial" w:cs="Arial"/>
                <w:lang w:eastAsia="zh-CN"/>
              </w:rPr>
              <w:t>/</w:t>
            </w:r>
            <w:proofErr w:type="spellStart"/>
            <w:r>
              <w:rPr>
                <w:rFonts w:ascii="Arial" w:hAnsi="Arial" w:cs="Arial"/>
                <w:lang w:eastAsia="zh-CN"/>
              </w:rPr>
              <w:t>批评，在适当的情况下提出创新假设。对复杂问题进行典型的系统性和创造性的综合</w:t>
            </w:r>
            <w:proofErr w:type="spellEnd"/>
            <w:r>
              <w:rPr>
                <w:rFonts w:ascii="Arial" w:hAnsi="Arial" w:cs="Arial"/>
                <w:lang w:eastAsia="zh-CN"/>
              </w:rPr>
              <w:t>。</w:t>
            </w:r>
          </w:p>
          <w:p w14:paraId="1ECBA81D" w14:textId="77777777" w:rsidR="003828EC" w:rsidRDefault="00000000">
            <w:pPr>
              <w:rPr>
                <w:rFonts w:ascii="Arial" w:hAnsi="Arial" w:cs="Arial"/>
                <w:lang w:eastAsia="zh-CN"/>
              </w:rPr>
            </w:pPr>
            <w:proofErr w:type="spellStart"/>
            <w:r>
              <w:rPr>
                <w:rFonts w:ascii="Arial" w:hAnsi="Arial" w:cs="Arial"/>
                <w:lang w:eastAsia="zh-CN"/>
              </w:rPr>
              <w:t>能够调查矛盾或不完整的信息，并做出强有力的、有说服力的论证和复杂的、细致入微的判断。期刊发表或博士研究的潜力</w:t>
            </w:r>
            <w:proofErr w:type="spellEnd"/>
            <w:r>
              <w:rPr>
                <w:rFonts w:ascii="Arial" w:hAnsi="Arial" w:cs="Arial"/>
                <w:lang w:eastAsia="zh-CN"/>
              </w:rPr>
              <w:t>。</w:t>
            </w:r>
          </w:p>
        </w:tc>
      </w:tr>
      <w:tr w:rsidR="003828EC" w14:paraId="1B9B217C" w14:textId="77777777">
        <w:tc>
          <w:tcPr>
            <w:tcW w:w="1735" w:type="dxa"/>
            <w:shd w:val="clear" w:color="auto" w:fill="95B3D7"/>
          </w:tcPr>
          <w:p w14:paraId="5DB5720E" w14:textId="77777777" w:rsidR="003828EC" w:rsidRDefault="00000000">
            <w:pPr>
              <w:spacing w:before="34" w:line="239" w:lineRule="auto"/>
              <w:ind w:left="108" w:right="-54"/>
              <w:rPr>
                <w:rFonts w:ascii="Arial" w:eastAsia="Arial" w:hAnsi="Arial" w:cs="Arial"/>
                <w:b/>
                <w:bCs/>
                <w:lang w:eastAsia="zh-CN"/>
              </w:rPr>
            </w:pPr>
            <w:r>
              <w:rPr>
                <w:rFonts w:ascii="Arial" w:eastAsia="Arial" w:hAnsi="Arial" w:cs="Arial"/>
                <w:b/>
                <w:bCs/>
                <w:lang w:eastAsia="zh-CN"/>
              </w:rPr>
              <w:lastRenderedPageBreak/>
              <w:t>实用技巧</w:t>
            </w:r>
          </w:p>
          <w:p w14:paraId="14E571FC" w14:textId="77777777" w:rsidR="003828EC" w:rsidRDefault="00000000">
            <w:pPr>
              <w:spacing w:before="34" w:line="239" w:lineRule="auto"/>
              <w:ind w:left="108" w:right="-54"/>
              <w:rPr>
                <w:rFonts w:ascii="Arial" w:eastAsia="Arial" w:hAnsi="Arial" w:cs="Arial"/>
                <w:b/>
                <w:bCs/>
                <w:sz w:val="18"/>
                <w:szCs w:val="18"/>
              </w:rPr>
            </w:pPr>
            <w:r>
              <w:rPr>
                <w:rFonts w:ascii="Arial" w:eastAsia="Arial" w:hAnsi="Arial" w:cs="Arial"/>
                <w:bCs/>
                <w:sz w:val="18"/>
                <w:szCs w:val="18"/>
                <w:lang w:eastAsia="zh-CN"/>
              </w:rPr>
              <w:t>（应用知识、工具和技术以及在复杂和不可预测的专业情况下处理和解决问题的独创性/创造力；实际使用已建立的研究和探究技术来创造和解释学科知识。</w:t>
            </w:r>
            <w:r>
              <w:rPr>
                <w:rFonts w:ascii="Arial" w:eastAsia="Arial" w:hAnsi="Arial" w:cs="Arial"/>
                <w:bCs/>
                <w:sz w:val="18"/>
                <w:szCs w:val="18"/>
              </w:rPr>
              <w:t>）</w:t>
            </w:r>
          </w:p>
        </w:tc>
        <w:tc>
          <w:tcPr>
            <w:tcW w:w="1736" w:type="dxa"/>
          </w:tcPr>
          <w:p w14:paraId="41527D6E" w14:textId="77777777" w:rsidR="003828EC" w:rsidRDefault="00000000">
            <w:pPr>
              <w:rPr>
                <w:rFonts w:ascii="Arial" w:hAnsi="Arial" w:cs="Arial"/>
                <w:lang w:eastAsia="zh-CN"/>
              </w:rPr>
            </w:pPr>
            <w:proofErr w:type="spellStart"/>
            <w:r>
              <w:rPr>
                <w:rFonts w:ascii="Arial" w:hAnsi="Arial" w:cs="Arial"/>
                <w:lang w:eastAsia="zh-CN"/>
              </w:rPr>
              <w:t>限制或不使用方法、材料、工具和</w:t>
            </w:r>
            <w:proofErr w:type="spellEnd"/>
            <w:r>
              <w:rPr>
                <w:rFonts w:ascii="Arial" w:hAnsi="Arial" w:cs="Arial"/>
                <w:lang w:eastAsia="zh-CN"/>
              </w:rPr>
              <w:t>/</w:t>
            </w:r>
            <w:proofErr w:type="spellStart"/>
            <w:r>
              <w:rPr>
                <w:rFonts w:ascii="Arial" w:hAnsi="Arial" w:cs="Arial"/>
                <w:lang w:eastAsia="zh-CN"/>
              </w:rPr>
              <w:t>或技术</w:t>
            </w:r>
            <w:proofErr w:type="spellEnd"/>
            <w:r>
              <w:rPr>
                <w:rFonts w:ascii="Arial" w:hAnsi="Arial" w:cs="Arial"/>
                <w:lang w:eastAsia="zh-CN"/>
              </w:rPr>
              <w:t>。</w:t>
            </w:r>
          </w:p>
          <w:p w14:paraId="14A2B73C" w14:textId="77777777" w:rsidR="003828EC" w:rsidRDefault="00000000">
            <w:pPr>
              <w:rPr>
                <w:rFonts w:ascii="Arial" w:hAnsi="Arial" w:cs="Arial"/>
                <w:lang w:eastAsia="zh-CN"/>
              </w:rPr>
            </w:pPr>
            <w:proofErr w:type="spellStart"/>
            <w:r>
              <w:rPr>
                <w:rFonts w:ascii="Arial" w:hAnsi="Arial" w:cs="Arial"/>
                <w:lang w:eastAsia="zh-CN"/>
              </w:rPr>
              <w:t>很少或根本不了解应用程序的上下文</w:t>
            </w:r>
            <w:proofErr w:type="spellEnd"/>
            <w:r>
              <w:rPr>
                <w:rFonts w:ascii="Arial" w:hAnsi="Arial" w:cs="Arial"/>
                <w:lang w:eastAsia="zh-CN"/>
              </w:rPr>
              <w:t>。</w:t>
            </w:r>
          </w:p>
          <w:p w14:paraId="415C3D35" w14:textId="77777777" w:rsidR="003828EC" w:rsidRDefault="00000000">
            <w:pPr>
              <w:rPr>
                <w:rFonts w:ascii="Arial" w:hAnsi="Arial" w:cs="Arial"/>
                <w:lang w:eastAsia="zh-CN"/>
              </w:rPr>
            </w:pPr>
            <w:proofErr w:type="spellStart"/>
            <w:r>
              <w:rPr>
                <w:rFonts w:ascii="Arial" w:hAnsi="Arial" w:cs="Arial"/>
                <w:lang w:eastAsia="zh-CN"/>
              </w:rPr>
              <w:t>对理论应用于实践或在两者之间建立适当联系的理解有限</w:t>
            </w:r>
            <w:proofErr w:type="spellEnd"/>
            <w:r>
              <w:rPr>
                <w:rFonts w:ascii="Arial" w:hAnsi="Arial" w:cs="Arial"/>
                <w:lang w:eastAsia="zh-CN"/>
              </w:rPr>
              <w:t>。</w:t>
            </w:r>
          </w:p>
          <w:p w14:paraId="0AA4EDE1" w14:textId="77777777" w:rsidR="003828EC" w:rsidRDefault="00000000">
            <w:pPr>
              <w:rPr>
                <w:rFonts w:ascii="Arial" w:hAnsi="Arial" w:cs="Arial"/>
                <w:lang w:eastAsia="zh-CN"/>
              </w:rPr>
            </w:pPr>
            <w:proofErr w:type="spellStart"/>
            <w:r>
              <w:rPr>
                <w:rFonts w:ascii="Arial" w:hAnsi="Arial" w:cs="Arial"/>
                <w:lang w:eastAsia="zh-CN"/>
              </w:rPr>
              <w:t>在复杂和不可预测的环境中解决问题的能力非常弱</w:t>
            </w:r>
            <w:proofErr w:type="spellEnd"/>
            <w:r>
              <w:rPr>
                <w:rFonts w:ascii="Arial" w:hAnsi="Arial" w:cs="Arial"/>
                <w:lang w:eastAsia="zh-CN"/>
              </w:rPr>
              <w:t>。</w:t>
            </w:r>
          </w:p>
        </w:tc>
        <w:tc>
          <w:tcPr>
            <w:tcW w:w="1736" w:type="dxa"/>
          </w:tcPr>
          <w:p w14:paraId="7446791F" w14:textId="77777777" w:rsidR="003828EC" w:rsidRDefault="00000000">
            <w:pPr>
              <w:rPr>
                <w:rFonts w:ascii="Arial" w:hAnsi="Arial" w:cs="Arial"/>
                <w:lang w:eastAsia="zh-CN"/>
              </w:rPr>
            </w:pPr>
            <w:proofErr w:type="spellStart"/>
            <w:r>
              <w:rPr>
                <w:rFonts w:ascii="Arial" w:hAnsi="Arial" w:cs="Arial"/>
                <w:lang w:eastAsia="zh-CN"/>
              </w:rPr>
              <w:t>方法、材料、工具和</w:t>
            </w:r>
            <w:proofErr w:type="spellEnd"/>
            <w:r>
              <w:rPr>
                <w:rFonts w:ascii="Arial" w:hAnsi="Arial" w:cs="Arial"/>
                <w:lang w:eastAsia="zh-CN"/>
              </w:rPr>
              <w:t>/</w:t>
            </w:r>
            <w:proofErr w:type="spellStart"/>
            <w:r>
              <w:rPr>
                <w:rFonts w:ascii="Arial" w:hAnsi="Arial" w:cs="Arial"/>
                <w:lang w:eastAsia="zh-CN"/>
              </w:rPr>
              <w:t>或技术的基本应用，但缺乏考虑和能力。对应用程序上下文的理解存在缺陷</w:t>
            </w:r>
            <w:proofErr w:type="spellEnd"/>
            <w:r>
              <w:rPr>
                <w:rFonts w:ascii="Arial" w:hAnsi="Arial" w:cs="Arial"/>
                <w:lang w:eastAsia="zh-CN"/>
              </w:rPr>
              <w:t>。</w:t>
            </w:r>
          </w:p>
          <w:p w14:paraId="4EA196CB" w14:textId="77777777" w:rsidR="003828EC" w:rsidRDefault="00000000">
            <w:pPr>
              <w:rPr>
                <w:rFonts w:ascii="Arial" w:hAnsi="Arial" w:cs="Arial"/>
                <w:lang w:eastAsia="zh-CN"/>
              </w:rPr>
            </w:pPr>
            <w:proofErr w:type="spellStart"/>
            <w:r>
              <w:rPr>
                <w:rFonts w:ascii="Arial" w:hAnsi="Arial" w:cs="Arial"/>
                <w:lang w:eastAsia="zh-CN"/>
              </w:rPr>
              <w:t>对理论与实践应用的理解薄弱，只有偶尔的证据表明两者之间存在适当的联系。在复杂和不可预测的环境中解决问题的能力较弱</w:t>
            </w:r>
            <w:proofErr w:type="spellEnd"/>
            <w:r>
              <w:rPr>
                <w:rFonts w:ascii="Arial" w:hAnsi="Arial" w:cs="Arial"/>
                <w:lang w:eastAsia="zh-CN"/>
              </w:rPr>
              <w:t>。</w:t>
            </w:r>
          </w:p>
          <w:p w14:paraId="2822BF64" w14:textId="77777777" w:rsidR="003828EC" w:rsidRDefault="003828EC">
            <w:pPr>
              <w:rPr>
                <w:rFonts w:ascii="Arial" w:hAnsi="Arial" w:cs="Arial"/>
                <w:lang w:eastAsia="zh-CN"/>
              </w:rPr>
            </w:pPr>
          </w:p>
          <w:p w14:paraId="58152A68" w14:textId="77777777" w:rsidR="003828EC" w:rsidRDefault="003828EC">
            <w:pPr>
              <w:rPr>
                <w:rFonts w:ascii="Arial" w:hAnsi="Arial" w:cs="Arial"/>
                <w:lang w:eastAsia="zh-CN"/>
              </w:rPr>
            </w:pPr>
          </w:p>
        </w:tc>
        <w:tc>
          <w:tcPr>
            <w:tcW w:w="1736" w:type="dxa"/>
          </w:tcPr>
          <w:p w14:paraId="3F08B1C5" w14:textId="77777777" w:rsidR="003828EC" w:rsidRDefault="00000000">
            <w:pPr>
              <w:rPr>
                <w:rFonts w:ascii="Arial" w:hAnsi="Arial" w:cs="Arial"/>
                <w:lang w:eastAsia="zh-CN"/>
              </w:rPr>
            </w:pPr>
            <w:proofErr w:type="spellStart"/>
            <w:r>
              <w:rPr>
                <w:rFonts w:ascii="Arial" w:hAnsi="Arial" w:cs="Arial"/>
                <w:lang w:eastAsia="zh-CN"/>
              </w:rPr>
              <w:t>对完善的方法、材料、工具和</w:t>
            </w:r>
            <w:proofErr w:type="spellEnd"/>
            <w:r>
              <w:rPr>
                <w:rFonts w:ascii="Arial" w:hAnsi="Arial" w:cs="Arial"/>
                <w:lang w:eastAsia="zh-CN"/>
              </w:rPr>
              <w:t>/</w:t>
            </w:r>
            <w:proofErr w:type="spellStart"/>
            <w:r>
              <w:rPr>
                <w:rFonts w:ascii="Arial" w:hAnsi="Arial" w:cs="Arial"/>
                <w:lang w:eastAsia="zh-CN"/>
              </w:rPr>
              <w:t>或技术的认识和最适当的应用，偶尔会出现错误</w:t>
            </w:r>
            <w:proofErr w:type="spellEnd"/>
            <w:r>
              <w:rPr>
                <w:rFonts w:ascii="Arial" w:hAnsi="Arial" w:cs="Arial"/>
                <w:lang w:eastAsia="zh-CN"/>
              </w:rPr>
              <w:t>。</w:t>
            </w:r>
          </w:p>
          <w:p w14:paraId="4B98B22D" w14:textId="77777777" w:rsidR="003828EC" w:rsidRDefault="00000000">
            <w:pPr>
              <w:rPr>
                <w:rFonts w:ascii="Arial" w:hAnsi="Arial" w:cs="Arial"/>
                <w:lang w:eastAsia="zh-CN"/>
              </w:rPr>
            </w:pPr>
            <w:proofErr w:type="spellStart"/>
            <w:r>
              <w:rPr>
                <w:rFonts w:ascii="Arial" w:hAnsi="Arial" w:cs="Arial"/>
                <w:lang w:eastAsia="zh-CN"/>
              </w:rPr>
              <w:t>对应用程序上下文的基本了解。理论知识和理解应用于实践，但并不总是在两者之间建立逻辑联系</w:t>
            </w:r>
            <w:proofErr w:type="spellEnd"/>
            <w:r>
              <w:rPr>
                <w:rFonts w:ascii="Arial" w:hAnsi="Arial" w:cs="Arial"/>
                <w:lang w:eastAsia="zh-CN"/>
              </w:rPr>
              <w:t>。</w:t>
            </w:r>
          </w:p>
          <w:p w14:paraId="3BF8397F" w14:textId="77777777" w:rsidR="003828EC" w:rsidRDefault="00000000">
            <w:pPr>
              <w:rPr>
                <w:rFonts w:ascii="Arial" w:hAnsi="Arial" w:cs="Arial"/>
                <w:lang w:eastAsia="zh-CN"/>
              </w:rPr>
            </w:pPr>
            <w:proofErr w:type="spellStart"/>
            <w:r>
              <w:rPr>
                <w:rFonts w:ascii="Arial" w:hAnsi="Arial" w:cs="Arial"/>
                <w:lang w:eastAsia="zh-CN"/>
              </w:rPr>
              <w:t>可以在不充分认识不可预测环境的复杂性的情况下识别问题并提出基本解决方案</w:t>
            </w:r>
            <w:proofErr w:type="spellEnd"/>
            <w:r>
              <w:rPr>
                <w:rFonts w:ascii="Arial" w:hAnsi="Arial" w:cs="Arial"/>
                <w:lang w:eastAsia="zh-CN"/>
              </w:rPr>
              <w:t>。</w:t>
            </w:r>
          </w:p>
        </w:tc>
        <w:tc>
          <w:tcPr>
            <w:tcW w:w="1736" w:type="dxa"/>
          </w:tcPr>
          <w:p w14:paraId="3CC28C1D" w14:textId="77777777" w:rsidR="003828EC" w:rsidRDefault="00000000">
            <w:pPr>
              <w:rPr>
                <w:rFonts w:ascii="Arial" w:hAnsi="Arial" w:cs="Arial"/>
                <w:lang w:eastAsia="zh-CN"/>
              </w:rPr>
            </w:pPr>
            <w:proofErr w:type="spellStart"/>
            <w:r>
              <w:rPr>
                <w:rFonts w:ascii="Arial" w:hAnsi="Arial" w:cs="Arial"/>
                <w:lang w:eastAsia="zh-CN"/>
              </w:rPr>
              <w:t>标准方法、材料、工具和</w:t>
            </w:r>
            <w:proofErr w:type="spellEnd"/>
            <w:r>
              <w:rPr>
                <w:rFonts w:ascii="Arial" w:hAnsi="Arial" w:cs="Arial"/>
                <w:lang w:eastAsia="zh-CN"/>
              </w:rPr>
              <w:t>/</w:t>
            </w:r>
            <w:proofErr w:type="spellStart"/>
            <w:r>
              <w:rPr>
                <w:rFonts w:ascii="Arial" w:hAnsi="Arial" w:cs="Arial"/>
                <w:lang w:eastAsia="zh-CN"/>
              </w:rPr>
              <w:t>或技术的适当应用</w:t>
            </w:r>
            <w:proofErr w:type="spellEnd"/>
            <w:r>
              <w:rPr>
                <w:rFonts w:ascii="Arial" w:hAnsi="Arial" w:cs="Arial"/>
                <w:lang w:eastAsia="zh-CN"/>
              </w:rPr>
              <w:t>。</w:t>
            </w:r>
          </w:p>
          <w:p w14:paraId="0E85F93F" w14:textId="77777777" w:rsidR="003828EC" w:rsidRDefault="00000000">
            <w:pPr>
              <w:rPr>
                <w:rFonts w:ascii="Arial" w:hAnsi="Arial" w:cs="Arial"/>
                <w:lang w:eastAsia="zh-CN"/>
              </w:rPr>
            </w:pPr>
            <w:proofErr w:type="spellStart"/>
            <w:r>
              <w:rPr>
                <w:rFonts w:ascii="Arial" w:hAnsi="Arial" w:cs="Arial"/>
                <w:lang w:eastAsia="zh-CN"/>
              </w:rPr>
              <w:t>清楚地了解应用程序的上下文。主要是理论与实践的一致、准确、合乎逻辑的运用，使两者之间有适当的联系</w:t>
            </w:r>
            <w:proofErr w:type="spellEnd"/>
            <w:r>
              <w:rPr>
                <w:rFonts w:ascii="Arial" w:hAnsi="Arial" w:cs="Arial"/>
                <w:lang w:eastAsia="zh-CN"/>
              </w:rPr>
              <w:t>。</w:t>
            </w:r>
          </w:p>
          <w:p w14:paraId="44B7AF04" w14:textId="77777777" w:rsidR="003828EC" w:rsidRDefault="00000000">
            <w:pPr>
              <w:rPr>
                <w:rFonts w:ascii="Arial" w:hAnsi="Arial" w:cs="Arial"/>
                <w:lang w:eastAsia="zh-CN"/>
              </w:rPr>
            </w:pPr>
            <w:proofErr w:type="spellStart"/>
            <w:r>
              <w:rPr>
                <w:rFonts w:ascii="Arial" w:hAnsi="Arial" w:cs="Arial"/>
                <w:lang w:eastAsia="zh-CN"/>
              </w:rPr>
              <w:t>能够在复杂和不可预测的环境中识别问题并提出最合适的解决方案，并具有原创性</w:t>
            </w:r>
            <w:proofErr w:type="spellEnd"/>
            <w:r>
              <w:rPr>
                <w:rFonts w:ascii="Arial" w:hAnsi="Arial" w:cs="Arial"/>
                <w:lang w:eastAsia="zh-CN"/>
              </w:rPr>
              <w:t>。</w:t>
            </w:r>
          </w:p>
        </w:tc>
        <w:tc>
          <w:tcPr>
            <w:tcW w:w="1736" w:type="dxa"/>
            <w:shd w:val="clear" w:color="auto" w:fill="auto"/>
          </w:tcPr>
          <w:p w14:paraId="55C21115" w14:textId="77777777" w:rsidR="003828EC" w:rsidRDefault="00000000">
            <w:pPr>
              <w:rPr>
                <w:rFonts w:ascii="Arial" w:hAnsi="Arial" w:cs="Arial"/>
                <w:lang w:eastAsia="zh-CN"/>
              </w:rPr>
            </w:pPr>
            <w:proofErr w:type="spellStart"/>
            <w:r>
              <w:rPr>
                <w:rFonts w:ascii="Arial" w:hAnsi="Arial" w:cs="Arial"/>
                <w:lang w:eastAsia="zh-CN"/>
              </w:rPr>
              <w:t>一系列方法、材料、工具和</w:t>
            </w:r>
            <w:proofErr w:type="spellEnd"/>
            <w:r>
              <w:rPr>
                <w:rFonts w:ascii="Arial" w:hAnsi="Arial" w:cs="Arial"/>
                <w:lang w:eastAsia="zh-CN"/>
              </w:rPr>
              <w:t>/</w:t>
            </w:r>
            <w:proofErr w:type="spellStart"/>
            <w:r>
              <w:rPr>
                <w:rFonts w:ascii="Arial" w:hAnsi="Arial" w:cs="Arial"/>
                <w:lang w:eastAsia="zh-CN"/>
              </w:rPr>
              <w:t>或技术的良好应用</w:t>
            </w:r>
            <w:proofErr w:type="spellEnd"/>
            <w:r>
              <w:rPr>
                <w:rFonts w:ascii="Arial" w:hAnsi="Arial" w:cs="Arial"/>
                <w:lang w:eastAsia="zh-CN"/>
              </w:rPr>
              <w:t>。</w:t>
            </w:r>
          </w:p>
          <w:p w14:paraId="11162A4C" w14:textId="77777777" w:rsidR="003828EC" w:rsidRDefault="00000000">
            <w:pPr>
              <w:rPr>
                <w:rFonts w:ascii="Arial" w:hAnsi="Arial" w:cs="Arial"/>
                <w:lang w:eastAsia="zh-CN"/>
              </w:rPr>
            </w:pPr>
            <w:proofErr w:type="spellStart"/>
            <w:r>
              <w:rPr>
                <w:rFonts w:ascii="Arial" w:hAnsi="Arial" w:cs="Arial"/>
                <w:lang w:eastAsia="zh-CN"/>
              </w:rPr>
              <w:t>对应用程序的背景进行了很好的考虑，具有敏锐的洞察力。能够在复杂和不可预测的环境中识别问题并提出适当的解决方案</w:t>
            </w:r>
            <w:proofErr w:type="spellEnd"/>
            <w:r>
              <w:rPr>
                <w:rFonts w:ascii="Arial" w:hAnsi="Arial" w:cs="Arial"/>
                <w:lang w:eastAsia="zh-CN"/>
              </w:rPr>
              <w:t>。</w:t>
            </w:r>
          </w:p>
          <w:p w14:paraId="1A616D05" w14:textId="77777777" w:rsidR="003828EC" w:rsidRDefault="00000000">
            <w:pPr>
              <w:rPr>
                <w:rFonts w:ascii="Arial" w:hAnsi="Arial" w:cs="Arial"/>
                <w:lang w:eastAsia="zh-CN"/>
              </w:rPr>
            </w:pPr>
            <w:proofErr w:type="spellStart"/>
            <w:r>
              <w:rPr>
                <w:rFonts w:ascii="Arial" w:hAnsi="Arial" w:cs="Arial"/>
                <w:lang w:eastAsia="zh-CN"/>
              </w:rPr>
              <w:t>原创性和创造力的证据</w:t>
            </w:r>
            <w:proofErr w:type="spellEnd"/>
            <w:r>
              <w:rPr>
                <w:rFonts w:ascii="Arial" w:hAnsi="Arial" w:cs="Arial"/>
                <w:lang w:eastAsia="zh-CN"/>
              </w:rPr>
              <w:t>。</w:t>
            </w:r>
          </w:p>
        </w:tc>
        <w:tc>
          <w:tcPr>
            <w:tcW w:w="1736" w:type="dxa"/>
          </w:tcPr>
          <w:p w14:paraId="26A01044" w14:textId="77777777" w:rsidR="003828EC" w:rsidRDefault="00000000">
            <w:pPr>
              <w:rPr>
                <w:rFonts w:ascii="Arial" w:hAnsi="Arial" w:cs="Arial"/>
                <w:lang w:eastAsia="zh-CN"/>
              </w:rPr>
            </w:pPr>
            <w:proofErr w:type="spellStart"/>
            <w:r>
              <w:rPr>
                <w:rFonts w:ascii="Arial" w:hAnsi="Arial" w:cs="Arial"/>
                <w:lang w:eastAsia="zh-CN"/>
              </w:rPr>
              <w:t>知识、方法、材料、工具和</w:t>
            </w:r>
            <w:proofErr w:type="spellEnd"/>
            <w:r>
              <w:rPr>
                <w:rFonts w:ascii="Arial" w:hAnsi="Arial" w:cs="Arial"/>
                <w:lang w:eastAsia="zh-CN"/>
              </w:rPr>
              <w:t>/</w:t>
            </w:r>
            <w:proofErr w:type="spellStart"/>
            <w:r>
              <w:rPr>
                <w:rFonts w:ascii="Arial" w:hAnsi="Arial" w:cs="Arial"/>
                <w:lang w:eastAsia="zh-CN"/>
              </w:rPr>
              <w:t>或技术的高级应用</w:t>
            </w:r>
            <w:proofErr w:type="spellEnd"/>
            <w:r>
              <w:rPr>
                <w:rFonts w:ascii="Arial" w:hAnsi="Arial" w:cs="Arial"/>
                <w:lang w:eastAsia="zh-CN"/>
              </w:rPr>
              <w:t>。</w:t>
            </w:r>
          </w:p>
          <w:p w14:paraId="659CC410" w14:textId="77777777" w:rsidR="003828EC" w:rsidRDefault="00000000">
            <w:pPr>
              <w:rPr>
                <w:rFonts w:ascii="Arial" w:hAnsi="Arial" w:cs="Arial"/>
                <w:lang w:eastAsia="zh-CN"/>
              </w:rPr>
            </w:pPr>
            <w:proofErr w:type="spellStart"/>
            <w:r>
              <w:rPr>
                <w:rFonts w:ascii="Arial" w:hAnsi="Arial" w:cs="Arial"/>
                <w:lang w:eastAsia="zh-CN"/>
              </w:rPr>
              <w:t>该应用程序的背景经过深思熟虑且富有洞察力</w:t>
            </w:r>
            <w:proofErr w:type="spellEnd"/>
            <w:r>
              <w:rPr>
                <w:rFonts w:ascii="Arial" w:hAnsi="Arial" w:cs="Arial"/>
                <w:lang w:eastAsia="zh-CN"/>
              </w:rPr>
              <w:t>。</w:t>
            </w:r>
          </w:p>
          <w:p w14:paraId="4A1A7EF7" w14:textId="77777777" w:rsidR="003828EC" w:rsidRDefault="00000000">
            <w:pPr>
              <w:rPr>
                <w:rFonts w:ascii="Arial" w:hAnsi="Arial" w:cs="Arial"/>
                <w:lang w:eastAsia="zh-CN"/>
              </w:rPr>
            </w:pPr>
            <w:proofErr w:type="spellStart"/>
            <w:r>
              <w:rPr>
                <w:rFonts w:ascii="Arial" w:hAnsi="Arial" w:cs="Arial"/>
                <w:lang w:eastAsia="zh-CN"/>
              </w:rPr>
              <w:t>能够识别复杂的问题并提出优秀的解决方案。出色地掌握适用于自己的研究或高级奖学金的技术</w:t>
            </w:r>
            <w:proofErr w:type="spellEnd"/>
            <w:r>
              <w:rPr>
                <w:rFonts w:ascii="Arial" w:hAnsi="Arial" w:cs="Arial"/>
                <w:lang w:eastAsia="zh-CN"/>
              </w:rPr>
              <w:t>。</w:t>
            </w:r>
          </w:p>
          <w:p w14:paraId="7585ABCF" w14:textId="77777777" w:rsidR="003828EC" w:rsidRDefault="00000000">
            <w:pPr>
              <w:rPr>
                <w:rFonts w:ascii="Arial" w:hAnsi="Arial" w:cs="Arial"/>
                <w:lang w:eastAsia="zh-CN"/>
              </w:rPr>
            </w:pPr>
            <w:proofErr w:type="spellStart"/>
            <w:r>
              <w:rPr>
                <w:rFonts w:ascii="Arial" w:hAnsi="Arial" w:cs="Arial"/>
                <w:lang w:eastAsia="zh-CN"/>
              </w:rPr>
              <w:t>显示出知识和技术应用的独创性，以及现有的探究技术如何创造和解释学科知识的独创性</w:t>
            </w:r>
            <w:proofErr w:type="spellEnd"/>
            <w:r>
              <w:rPr>
                <w:rFonts w:ascii="Arial" w:hAnsi="Arial" w:cs="Arial"/>
                <w:lang w:eastAsia="zh-CN"/>
              </w:rPr>
              <w:t>。</w:t>
            </w:r>
          </w:p>
        </w:tc>
        <w:tc>
          <w:tcPr>
            <w:tcW w:w="1736" w:type="dxa"/>
          </w:tcPr>
          <w:p w14:paraId="241D1B7D" w14:textId="77777777" w:rsidR="003828EC" w:rsidRDefault="00000000">
            <w:pPr>
              <w:rPr>
                <w:rFonts w:ascii="Arial" w:hAnsi="Arial" w:cs="Arial"/>
                <w:lang w:eastAsia="zh-CN"/>
              </w:rPr>
            </w:pPr>
            <w:r>
              <w:rPr>
                <w:rFonts w:ascii="Arial" w:hAnsi="Arial" w:cs="Arial"/>
                <w:lang w:eastAsia="zh-CN"/>
              </w:rPr>
              <w:t>在复杂、不可预测的环境中具有出色的应用技能，能够熟练地利用学科内的最新研究成果。能够识别复杂的问题并提出复杂的、原创的解决方案。</w:t>
            </w:r>
          </w:p>
          <w:p w14:paraId="0BB4447C" w14:textId="77777777" w:rsidR="003828EC" w:rsidRDefault="00000000">
            <w:pPr>
              <w:rPr>
                <w:rFonts w:ascii="Arial" w:hAnsi="Arial" w:cs="Arial"/>
                <w:lang w:eastAsia="zh-CN"/>
              </w:rPr>
            </w:pPr>
            <w:proofErr w:type="spellStart"/>
            <w:r>
              <w:rPr>
                <w:rFonts w:ascii="Arial" w:hAnsi="Arial" w:cs="Arial"/>
                <w:lang w:eastAsia="zh-CN"/>
              </w:rPr>
              <w:t>适用于自己的研究或高级奖学金的技术的杰出应用</w:t>
            </w:r>
            <w:proofErr w:type="spellEnd"/>
            <w:r>
              <w:rPr>
                <w:rFonts w:ascii="Arial" w:hAnsi="Arial" w:cs="Arial"/>
                <w:lang w:eastAsia="zh-CN"/>
              </w:rPr>
              <w:t>。</w:t>
            </w:r>
          </w:p>
          <w:p w14:paraId="1DB3F3C2" w14:textId="77777777" w:rsidR="003828EC" w:rsidRDefault="00000000">
            <w:pPr>
              <w:rPr>
                <w:rFonts w:ascii="Arial" w:hAnsi="Arial" w:cs="Arial"/>
                <w:lang w:eastAsia="zh-CN"/>
              </w:rPr>
            </w:pPr>
            <w:proofErr w:type="spellStart"/>
            <w:r>
              <w:rPr>
                <w:rFonts w:ascii="Arial" w:hAnsi="Arial" w:cs="Arial"/>
                <w:lang w:eastAsia="zh-CN"/>
              </w:rPr>
              <w:t>显示了知识和技术应用的独创性，以及已建立的探究技术如何通过吸收和发展尖端流程和技术来创建和解释学科知识</w:t>
            </w:r>
            <w:proofErr w:type="spellEnd"/>
            <w:r>
              <w:rPr>
                <w:rFonts w:ascii="Arial" w:hAnsi="Arial" w:cs="Arial"/>
                <w:lang w:eastAsia="zh-CN"/>
              </w:rPr>
              <w:t>。</w:t>
            </w:r>
          </w:p>
        </w:tc>
      </w:tr>
      <w:tr w:rsidR="003828EC" w14:paraId="7D5EF08E" w14:textId="77777777">
        <w:tc>
          <w:tcPr>
            <w:tcW w:w="1735" w:type="dxa"/>
            <w:shd w:val="clear" w:color="auto" w:fill="95B3D7"/>
          </w:tcPr>
          <w:p w14:paraId="29605AE1" w14:textId="77777777" w:rsidR="003828EC" w:rsidRDefault="00000000">
            <w:pPr>
              <w:spacing w:before="34" w:line="239" w:lineRule="auto"/>
              <w:ind w:left="108" w:right="-54"/>
              <w:rPr>
                <w:rFonts w:ascii="Arial" w:eastAsia="Arial" w:hAnsi="Arial" w:cs="Arial"/>
                <w:b/>
                <w:bCs/>
                <w:lang w:eastAsia="zh-CN"/>
              </w:rPr>
            </w:pPr>
            <w:r>
              <w:rPr>
                <w:rFonts w:ascii="Arial" w:eastAsia="Arial" w:hAnsi="Arial" w:cs="Arial"/>
                <w:b/>
                <w:bCs/>
                <w:lang w:eastAsia="zh-CN"/>
              </w:rPr>
              <w:t>生活和专业实践中可转移的技能</w:t>
            </w:r>
          </w:p>
          <w:p w14:paraId="708B327E" w14:textId="77777777" w:rsidR="003828EC" w:rsidRDefault="00000000">
            <w:pPr>
              <w:spacing w:before="34" w:line="239" w:lineRule="auto"/>
              <w:ind w:left="108" w:right="-54"/>
              <w:rPr>
                <w:rFonts w:ascii="Arial" w:eastAsia="Arial" w:hAnsi="Arial" w:cs="Arial"/>
                <w:b/>
                <w:bCs/>
                <w:sz w:val="18"/>
                <w:szCs w:val="18"/>
              </w:rPr>
            </w:pPr>
            <w:r>
              <w:rPr>
                <w:rFonts w:ascii="Arial" w:hAnsi="Arial" w:cs="Arial"/>
                <w:sz w:val="18"/>
                <w:szCs w:val="18"/>
                <w:lang w:eastAsia="zh-CN"/>
              </w:rPr>
              <w:t>（自我指导、自主性和个人责任感的锻炼；专业水平的</w:t>
            </w:r>
            <w:r>
              <w:rPr>
                <w:rFonts w:ascii="Arial" w:hAnsi="Arial" w:cs="Arial"/>
                <w:sz w:val="18"/>
                <w:szCs w:val="18"/>
                <w:lang w:eastAsia="zh-CN"/>
              </w:rPr>
              <w:lastRenderedPageBreak/>
              <w:t>计划和实施任务；独立学习；使用适当的媒体与各种受众进行有效和专业的沟通；表达流畅；系统的方法；演示的清晰度和有效性和组织。</w:t>
            </w:r>
            <w:r>
              <w:rPr>
                <w:rFonts w:ascii="Arial" w:hAnsi="Arial" w:cs="Arial"/>
                <w:sz w:val="18"/>
                <w:szCs w:val="18"/>
              </w:rPr>
              <w:t>）</w:t>
            </w:r>
          </w:p>
        </w:tc>
        <w:tc>
          <w:tcPr>
            <w:tcW w:w="1736" w:type="dxa"/>
            <w:tcBorders>
              <w:top w:val="single" w:sz="4" w:space="0" w:color="auto"/>
              <w:left w:val="single" w:sz="4" w:space="0" w:color="auto"/>
              <w:bottom w:val="single" w:sz="4" w:space="0" w:color="auto"/>
              <w:right w:val="dashed" w:sz="4" w:space="0" w:color="auto"/>
            </w:tcBorders>
          </w:tcPr>
          <w:p w14:paraId="271CF3ED" w14:textId="77777777" w:rsidR="003828EC" w:rsidRDefault="00000000">
            <w:pPr>
              <w:rPr>
                <w:rFonts w:ascii="Arial" w:hAnsi="Arial" w:cs="Arial"/>
                <w:lang w:eastAsia="zh-CN"/>
              </w:rPr>
            </w:pPr>
            <w:proofErr w:type="spellStart"/>
            <w:r>
              <w:rPr>
                <w:rFonts w:ascii="Arial" w:hAnsi="Arial" w:cs="Arial"/>
                <w:lang w:eastAsia="zh-CN"/>
              </w:rPr>
              <w:lastRenderedPageBreak/>
              <w:t>沟通媒介不当或误用</w:t>
            </w:r>
            <w:proofErr w:type="spellEnd"/>
            <w:r>
              <w:rPr>
                <w:rFonts w:ascii="Arial" w:hAnsi="Arial" w:cs="Arial"/>
                <w:lang w:eastAsia="zh-CN"/>
              </w:rPr>
              <w:t>。</w:t>
            </w:r>
          </w:p>
          <w:p w14:paraId="1CC69128" w14:textId="77777777" w:rsidR="003828EC" w:rsidRDefault="00000000">
            <w:pPr>
              <w:rPr>
                <w:rFonts w:ascii="Arial" w:hAnsi="Arial" w:cs="Arial"/>
                <w:lang w:eastAsia="zh-CN"/>
              </w:rPr>
            </w:pPr>
            <w:r>
              <w:rPr>
                <w:rFonts w:ascii="Arial" w:hAnsi="Arial" w:cs="Arial"/>
                <w:lang w:eastAsia="zh-CN"/>
              </w:rPr>
              <w:t>工作结构不良、杂乱无章和/或表达混乱。语言使</w:t>
            </w:r>
            <w:r>
              <w:rPr>
                <w:rFonts w:ascii="Arial" w:hAnsi="Arial" w:cs="Arial"/>
                <w:lang w:eastAsia="zh-CN"/>
              </w:rPr>
              <w:lastRenderedPageBreak/>
              <w:t>用非常薄弱和/或风格非常不恰当。在完成任务时很少或没有自主（或相关协作）的证据。很少或没有证据表明专业研究生就业所需的技能。</w:t>
            </w:r>
          </w:p>
          <w:p w14:paraId="08BB7F01" w14:textId="77777777" w:rsidR="003828EC" w:rsidRDefault="003828EC">
            <w:pPr>
              <w:rPr>
                <w:rFonts w:ascii="Arial" w:hAnsi="Arial" w:cs="Arial"/>
                <w:lang w:eastAsia="zh-CN"/>
              </w:rPr>
            </w:pPr>
          </w:p>
          <w:p w14:paraId="1C040A2E" w14:textId="77777777" w:rsidR="003828EC" w:rsidRDefault="003828EC">
            <w:pPr>
              <w:rPr>
                <w:rFonts w:ascii="Arial" w:hAnsi="Arial" w:cs="Arial"/>
                <w:lang w:eastAsia="zh-CN"/>
              </w:rPr>
            </w:pPr>
          </w:p>
        </w:tc>
        <w:tc>
          <w:tcPr>
            <w:tcW w:w="1736" w:type="dxa"/>
            <w:tcBorders>
              <w:top w:val="single" w:sz="4" w:space="0" w:color="auto"/>
              <w:left w:val="dashed" w:sz="4" w:space="0" w:color="auto"/>
              <w:bottom w:val="single" w:sz="4" w:space="0" w:color="auto"/>
              <w:right w:val="double" w:sz="4" w:space="0" w:color="auto"/>
            </w:tcBorders>
          </w:tcPr>
          <w:p w14:paraId="62073EC1" w14:textId="77777777" w:rsidR="003828EC" w:rsidRDefault="00000000">
            <w:pPr>
              <w:rPr>
                <w:rFonts w:ascii="Arial" w:hAnsi="Arial" w:cs="Arial"/>
                <w:lang w:eastAsia="zh-CN"/>
              </w:rPr>
            </w:pPr>
            <w:proofErr w:type="spellStart"/>
            <w:r>
              <w:rPr>
                <w:rFonts w:ascii="Arial" w:hAnsi="Arial" w:cs="Arial"/>
                <w:lang w:eastAsia="zh-CN"/>
              </w:rPr>
              <w:lastRenderedPageBreak/>
              <w:t>沟通媒介设计不当和</w:t>
            </w:r>
            <w:proofErr w:type="spellEnd"/>
            <w:r>
              <w:rPr>
                <w:rFonts w:ascii="Arial" w:hAnsi="Arial" w:cs="Arial"/>
                <w:lang w:eastAsia="zh-CN"/>
              </w:rPr>
              <w:t>/</w:t>
            </w:r>
            <w:proofErr w:type="spellStart"/>
            <w:r>
              <w:rPr>
                <w:rFonts w:ascii="Arial" w:hAnsi="Arial" w:cs="Arial"/>
                <w:lang w:eastAsia="zh-CN"/>
              </w:rPr>
              <w:t>或不适合受众</w:t>
            </w:r>
            <w:proofErr w:type="spellEnd"/>
            <w:r>
              <w:rPr>
                <w:rFonts w:ascii="Arial" w:hAnsi="Arial" w:cs="Arial"/>
                <w:lang w:eastAsia="zh-CN"/>
              </w:rPr>
              <w:t>。</w:t>
            </w:r>
          </w:p>
          <w:p w14:paraId="4AFF6D38" w14:textId="77777777" w:rsidR="003828EC" w:rsidRDefault="00000000">
            <w:pPr>
              <w:rPr>
                <w:rFonts w:ascii="Arial" w:hAnsi="Arial" w:cs="Arial"/>
              </w:rPr>
            </w:pPr>
            <w:r>
              <w:rPr>
                <w:rFonts w:ascii="Arial" w:hAnsi="Arial" w:cs="Arial"/>
                <w:lang w:eastAsia="zh-CN"/>
              </w:rPr>
              <w:t>工作以脱节的方式呈现得很差。</w:t>
            </w:r>
            <w:r>
              <w:rPr>
                <w:rFonts w:ascii="Arial" w:hAnsi="Arial" w:cs="Arial"/>
                <w:lang w:eastAsia="zh-CN"/>
              </w:rPr>
              <w:lastRenderedPageBreak/>
              <w:t>它的结构松散，有时甚至不连贯，信息和想法往往表达不佳。语言使用不力和/或风格不恰当。独立主动性较弱（或合作，如果相关的话）。</w:t>
            </w:r>
            <w:r>
              <w:rPr>
                <w:rFonts w:ascii="Arial" w:hAnsi="Arial" w:cs="Arial"/>
              </w:rPr>
              <w:t>专业研究生就业所需技能的证据有限。</w:t>
            </w:r>
          </w:p>
        </w:tc>
        <w:tc>
          <w:tcPr>
            <w:tcW w:w="1736" w:type="dxa"/>
            <w:tcBorders>
              <w:top w:val="single" w:sz="4" w:space="0" w:color="auto"/>
              <w:left w:val="double" w:sz="4" w:space="0" w:color="auto"/>
              <w:bottom w:val="single" w:sz="4" w:space="0" w:color="auto"/>
              <w:right w:val="dashed" w:sz="4" w:space="0" w:color="auto"/>
            </w:tcBorders>
          </w:tcPr>
          <w:p w14:paraId="440DE7E4" w14:textId="77777777" w:rsidR="003828EC" w:rsidRDefault="00000000">
            <w:pPr>
              <w:rPr>
                <w:rFonts w:ascii="Arial" w:hAnsi="Arial" w:cs="Arial"/>
                <w:lang w:eastAsia="zh-CN"/>
              </w:rPr>
            </w:pPr>
            <w:proofErr w:type="spellStart"/>
            <w:r>
              <w:rPr>
                <w:rFonts w:ascii="Arial" w:hAnsi="Arial" w:cs="Arial"/>
                <w:lang w:eastAsia="zh-CN"/>
              </w:rPr>
              <w:lastRenderedPageBreak/>
              <w:t>可以用合适的媒介进行交流，但还有一些改进的空间</w:t>
            </w:r>
            <w:proofErr w:type="spellEnd"/>
            <w:r>
              <w:rPr>
                <w:rFonts w:ascii="Arial" w:hAnsi="Arial" w:cs="Arial"/>
                <w:lang w:eastAsia="zh-CN"/>
              </w:rPr>
              <w:t>。</w:t>
            </w:r>
          </w:p>
          <w:p w14:paraId="6485FAE8" w14:textId="77777777" w:rsidR="003828EC" w:rsidRDefault="00000000">
            <w:pPr>
              <w:rPr>
                <w:rFonts w:ascii="Arial" w:hAnsi="Arial" w:cs="Arial"/>
                <w:lang w:eastAsia="zh-CN"/>
              </w:rPr>
            </w:pPr>
            <w:r>
              <w:rPr>
                <w:rFonts w:ascii="Arial" w:hAnsi="Arial" w:cs="Arial"/>
                <w:lang w:eastAsia="zh-CN"/>
              </w:rPr>
              <w:lastRenderedPageBreak/>
              <w:t>大多是有序的表达和结构，合理地表达了相关的想法/概念。工作可能在某些地方缺乏连贯性。可以作为团队的一员工作，但参与团体活动的程度有限。</w:t>
            </w:r>
          </w:p>
          <w:p w14:paraId="02F77166" w14:textId="77777777" w:rsidR="003828EC" w:rsidRDefault="00000000">
            <w:pPr>
              <w:rPr>
                <w:rFonts w:ascii="Arial" w:hAnsi="Arial" w:cs="Arial"/>
                <w:lang w:eastAsia="zh-CN"/>
              </w:rPr>
            </w:pPr>
            <w:proofErr w:type="spellStart"/>
            <w:r>
              <w:rPr>
                <w:rFonts w:ascii="Arial" w:hAnsi="Arial" w:cs="Arial"/>
                <w:lang w:eastAsia="zh-CN"/>
              </w:rPr>
              <w:t>展示专业研究生就业所需的部分但不是全部基本技能，但在某些方面存在轻微薄弱环节</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tcPr>
          <w:p w14:paraId="69C604BC" w14:textId="77777777" w:rsidR="003828EC" w:rsidRDefault="00000000">
            <w:pPr>
              <w:rPr>
                <w:rFonts w:ascii="Arial" w:hAnsi="Arial" w:cs="Arial"/>
                <w:lang w:eastAsia="zh-CN"/>
              </w:rPr>
            </w:pPr>
            <w:proofErr w:type="spellStart"/>
            <w:r>
              <w:rPr>
                <w:rFonts w:ascii="Arial" w:hAnsi="Arial" w:cs="Arial"/>
                <w:lang w:eastAsia="zh-CN"/>
              </w:rPr>
              <w:lastRenderedPageBreak/>
              <w:t>能够以合适的格式进行有效的沟通，但可能会出现一些小错误</w:t>
            </w:r>
            <w:proofErr w:type="spellEnd"/>
            <w:r>
              <w:rPr>
                <w:rFonts w:ascii="Arial" w:hAnsi="Arial" w:cs="Arial"/>
                <w:lang w:eastAsia="zh-CN"/>
              </w:rPr>
              <w:t>。</w:t>
            </w:r>
          </w:p>
          <w:p w14:paraId="6CB0805B" w14:textId="77777777" w:rsidR="003828EC" w:rsidRDefault="00000000">
            <w:pPr>
              <w:rPr>
                <w:rFonts w:ascii="Arial" w:hAnsi="Arial" w:cs="Arial"/>
                <w:lang w:eastAsia="zh-CN"/>
              </w:rPr>
            </w:pPr>
            <w:proofErr w:type="spellStart"/>
            <w:r>
              <w:rPr>
                <w:rFonts w:ascii="Arial" w:hAnsi="Arial" w:cs="Arial"/>
                <w:lang w:eastAsia="zh-CN"/>
              </w:rPr>
              <w:lastRenderedPageBreak/>
              <w:t>大部分工作是连贯的、有组织的、结构合适、大部分内容表达清楚。能够独立和</w:t>
            </w:r>
            <w:proofErr w:type="spellEnd"/>
            <w:r>
              <w:rPr>
                <w:rFonts w:ascii="Arial" w:hAnsi="Arial" w:cs="Arial"/>
                <w:lang w:eastAsia="zh-CN"/>
              </w:rPr>
              <w:t>/</w:t>
            </w:r>
            <w:proofErr w:type="spellStart"/>
            <w:r>
              <w:rPr>
                <w:rFonts w:ascii="Arial" w:hAnsi="Arial" w:cs="Arial"/>
                <w:lang w:eastAsia="zh-CN"/>
              </w:rPr>
              <w:t>或作为团队的一部分有效地工作，对团队活动有明显的贡献</w:t>
            </w:r>
            <w:proofErr w:type="spellEnd"/>
            <w:r>
              <w:rPr>
                <w:rFonts w:ascii="Arial" w:hAnsi="Arial" w:cs="Arial"/>
                <w:lang w:eastAsia="zh-CN"/>
              </w:rPr>
              <w:t>。</w:t>
            </w:r>
          </w:p>
          <w:p w14:paraId="4A390EA8" w14:textId="77777777" w:rsidR="003828EC" w:rsidRDefault="00000000">
            <w:pPr>
              <w:rPr>
                <w:rFonts w:ascii="Arial" w:hAnsi="Arial" w:cs="Arial"/>
                <w:lang w:eastAsia="zh-CN"/>
              </w:rPr>
            </w:pPr>
            <w:proofErr w:type="spellStart"/>
            <w:r>
              <w:rPr>
                <w:rFonts w:ascii="Arial" w:hAnsi="Arial" w:cs="Arial"/>
                <w:lang w:eastAsia="zh-CN"/>
              </w:rPr>
              <w:t>展示专业、研究生就业所需的技能，包括一些强项和一些弱项</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09F41694" w14:textId="77777777" w:rsidR="003828EC" w:rsidRDefault="00000000">
            <w:pPr>
              <w:rPr>
                <w:rFonts w:ascii="Arial" w:hAnsi="Arial" w:cs="Arial"/>
                <w:lang w:eastAsia="zh-CN"/>
              </w:rPr>
            </w:pPr>
            <w:proofErr w:type="spellStart"/>
            <w:r>
              <w:rPr>
                <w:rFonts w:ascii="Arial" w:hAnsi="Arial" w:cs="Arial"/>
                <w:lang w:eastAsia="zh-CN"/>
              </w:rPr>
              <w:lastRenderedPageBreak/>
              <w:t>能够以合适的方式进行良好、自信、一致的沟通</w:t>
            </w:r>
            <w:proofErr w:type="spellEnd"/>
            <w:r>
              <w:rPr>
                <w:rFonts w:ascii="Arial" w:hAnsi="Arial" w:cs="Arial"/>
                <w:lang w:eastAsia="zh-CN"/>
              </w:rPr>
              <w:t>。</w:t>
            </w:r>
          </w:p>
          <w:p w14:paraId="7412F38B" w14:textId="77777777" w:rsidR="003828EC" w:rsidRDefault="00000000">
            <w:pPr>
              <w:rPr>
                <w:rFonts w:ascii="Arial" w:hAnsi="Arial" w:cs="Arial"/>
                <w:lang w:eastAsia="zh-CN"/>
              </w:rPr>
            </w:pPr>
            <w:proofErr w:type="spellStart"/>
            <w:r>
              <w:rPr>
                <w:rFonts w:ascii="Arial" w:hAnsi="Arial" w:cs="Arial"/>
                <w:lang w:eastAsia="zh-CN"/>
              </w:rPr>
              <w:lastRenderedPageBreak/>
              <w:t>工作连贯、流畅、结构良好、组织有序。能够很好地独立工作和</w:t>
            </w:r>
            <w:proofErr w:type="spellEnd"/>
            <w:r>
              <w:rPr>
                <w:rFonts w:ascii="Arial" w:hAnsi="Arial" w:cs="Arial"/>
                <w:lang w:eastAsia="zh-CN"/>
              </w:rPr>
              <w:t>/</w:t>
            </w:r>
            <w:proofErr w:type="spellStart"/>
            <w:r>
              <w:rPr>
                <w:rFonts w:ascii="Arial" w:hAnsi="Arial" w:cs="Arial"/>
                <w:lang w:eastAsia="zh-CN"/>
              </w:rPr>
              <w:t>或作为团队的一部分，为团队活动做出良好贡献</w:t>
            </w:r>
            <w:proofErr w:type="spellEnd"/>
            <w:r>
              <w:rPr>
                <w:rFonts w:ascii="Arial" w:hAnsi="Arial" w:cs="Arial"/>
                <w:lang w:eastAsia="zh-CN"/>
              </w:rPr>
              <w:t>。</w:t>
            </w:r>
          </w:p>
          <w:p w14:paraId="16161C27" w14:textId="77777777" w:rsidR="003828EC" w:rsidRDefault="00000000">
            <w:pPr>
              <w:rPr>
                <w:rFonts w:ascii="Arial" w:hAnsi="Arial" w:cs="Arial"/>
                <w:lang w:eastAsia="zh-CN"/>
              </w:rPr>
            </w:pPr>
            <w:proofErr w:type="spellStart"/>
            <w:r>
              <w:rPr>
                <w:rFonts w:ascii="Arial" w:hAnsi="Arial" w:cs="Arial"/>
                <w:lang w:eastAsia="zh-CN"/>
              </w:rPr>
              <w:t>展现出全面的专业、研究生就业技能</w:t>
            </w:r>
            <w:proofErr w:type="spellEnd"/>
            <w:r>
              <w:rPr>
                <w:rFonts w:ascii="Arial" w:hAnsi="Arial" w:cs="Arial"/>
                <w:lang w:eastAsia="zh-CN"/>
              </w:rPr>
              <w:t>。</w:t>
            </w:r>
          </w:p>
        </w:tc>
        <w:tc>
          <w:tcPr>
            <w:tcW w:w="1736" w:type="dxa"/>
            <w:tcBorders>
              <w:top w:val="single" w:sz="4" w:space="0" w:color="auto"/>
              <w:left w:val="dashed" w:sz="4" w:space="0" w:color="auto"/>
              <w:bottom w:val="single" w:sz="4" w:space="0" w:color="auto"/>
              <w:right w:val="dashed" w:sz="4" w:space="0" w:color="auto"/>
            </w:tcBorders>
          </w:tcPr>
          <w:p w14:paraId="6942B2FF" w14:textId="77777777" w:rsidR="003828EC" w:rsidRDefault="00000000">
            <w:pPr>
              <w:rPr>
                <w:rFonts w:ascii="Arial" w:hAnsi="Arial" w:cs="Arial"/>
                <w:lang w:eastAsia="zh-CN"/>
              </w:rPr>
            </w:pPr>
            <w:proofErr w:type="spellStart"/>
            <w:r>
              <w:rPr>
                <w:rFonts w:ascii="Arial" w:hAnsi="Arial" w:cs="Arial"/>
                <w:lang w:eastAsia="zh-CN"/>
              </w:rPr>
              <w:lastRenderedPageBreak/>
              <w:t>能够以合适的格式自信、一致地进行专业的沟通</w:t>
            </w:r>
            <w:proofErr w:type="spellEnd"/>
            <w:r>
              <w:rPr>
                <w:rFonts w:ascii="Arial" w:hAnsi="Arial" w:cs="Arial"/>
                <w:lang w:eastAsia="zh-CN"/>
              </w:rPr>
              <w:t>。</w:t>
            </w:r>
          </w:p>
          <w:p w14:paraId="3ED9CEA2" w14:textId="77777777" w:rsidR="003828EC" w:rsidRDefault="00000000">
            <w:pPr>
              <w:rPr>
                <w:rFonts w:ascii="Arial" w:hAnsi="Arial" w:cs="Arial"/>
                <w:lang w:eastAsia="zh-CN"/>
              </w:rPr>
            </w:pPr>
            <w:r>
              <w:rPr>
                <w:rFonts w:ascii="Arial" w:hAnsi="Arial" w:cs="Arial"/>
                <w:lang w:eastAsia="zh-CN"/>
              </w:rPr>
              <w:lastRenderedPageBreak/>
              <w:t>工作连贯、非常流畅并且呈现得很专业。能够自主、主动地开展工作。在相关的情况下，可以在团队中专业工作，表现出适当的领导技能，管理冲突和履行义务。表现出优秀的专业、研究生就业技能和对进一步发展的强烈兴趣。</w:t>
            </w:r>
          </w:p>
          <w:p w14:paraId="44D8E934" w14:textId="77777777" w:rsidR="003828EC" w:rsidRDefault="003828EC">
            <w:pPr>
              <w:rPr>
                <w:rFonts w:ascii="Arial" w:hAnsi="Arial" w:cs="Arial"/>
                <w:lang w:eastAsia="zh-CN"/>
              </w:rPr>
            </w:pPr>
          </w:p>
        </w:tc>
        <w:tc>
          <w:tcPr>
            <w:tcW w:w="1736" w:type="dxa"/>
            <w:tcBorders>
              <w:top w:val="single" w:sz="4" w:space="0" w:color="auto"/>
              <w:left w:val="dashed" w:sz="4" w:space="0" w:color="auto"/>
              <w:bottom w:val="single" w:sz="4" w:space="0" w:color="auto"/>
              <w:right w:val="single" w:sz="4" w:space="0" w:color="auto"/>
            </w:tcBorders>
          </w:tcPr>
          <w:p w14:paraId="50774D40" w14:textId="77777777" w:rsidR="003828EC" w:rsidRDefault="00000000">
            <w:pPr>
              <w:rPr>
                <w:rFonts w:ascii="Arial" w:hAnsi="Arial" w:cs="Arial"/>
                <w:lang w:eastAsia="zh-CN"/>
              </w:rPr>
            </w:pPr>
            <w:proofErr w:type="spellStart"/>
            <w:r>
              <w:rPr>
                <w:rFonts w:ascii="Arial" w:hAnsi="Arial" w:cs="Arial"/>
                <w:lang w:eastAsia="zh-CN"/>
              </w:rPr>
              <w:lastRenderedPageBreak/>
              <w:t>能够以极高的专业水平进行沟通</w:t>
            </w:r>
            <w:proofErr w:type="spellEnd"/>
            <w:r>
              <w:rPr>
                <w:rFonts w:ascii="Arial" w:hAnsi="Arial" w:cs="Arial"/>
                <w:lang w:eastAsia="zh-CN"/>
              </w:rPr>
              <w:t>。</w:t>
            </w:r>
          </w:p>
          <w:p w14:paraId="0BDB7688" w14:textId="77777777" w:rsidR="003828EC" w:rsidRDefault="00000000">
            <w:pPr>
              <w:rPr>
                <w:rFonts w:ascii="Arial" w:hAnsi="Arial" w:cs="Arial"/>
                <w:lang w:eastAsia="zh-CN"/>
              </w:rPr>
            </w:pPr>
            <w:r>
              <w:rPr>
                <w:rFonts w:ascii="Arial" w:hAnsi="Arial" w:cs="Arial"/>
                <w:lang w:eastAsia="zh-CN"/>
              </w:rPr>
              <w:t>作品非常连贯、非常流畅并且呈</w:t>
            </w:r>
            <w:r>
              <w:rPr>
                <w:rFonts w:ascii="Arial" w:hAnsi="Arial" w:cs="Arial"/>
                <w:lang w:eastAsia="zh-CN"/>
              </w:rPr>
              <w:lastRenderedPageBreak/>
              <w:t>现得很专业。能够在团队中出色、专业地工作，展现出先进的领导能力。展现出堪称典范的专业、研究生就业技能以及对进一步发展的强烈兴趣。</w:t>
            </w:r>
          </w:p>
        </w:tc>
      </w:tr>
    </w:tbl>
    <w:p w14:paraId="3E3F7DC8" w14:textId="77777777" w:rsidR="003828EC" w:rsidRDefault="003828EC">
      <w:pPr>
        <w:pStyle w:val="a9"/>
        <w:rPr>
          <w:rFonts w:ascii="Arial" w:hAnsi="Arial" w:cs="Arial"/>
          <w:color w:val="303B44"/>
          <w:sz w:val="22"/>
          <w:szCs w:val="22"/>
          <w:lang w:eastAsia="zh-CN"/>
        </w:rPr>
      </w:pPr>
    </w:p>
    <w:p w14:paraId="24C947C9" w14:textId="77777777" w:rsidR="003828EC" w:rsidRDefault="003828EC">
      <w:pPr>
        <w:pStyle w:val="a9"/>
        <w:rPr>
          <w:rFonts w:ascii="Arial" w:hAnsi="Arial" w:cs="Arial"/>
          <w:color w:val="303B44"/>
          <w:sz w:val="22"/>
          <w:szCs w:val="22"/>
          <w:lang w:eastAsia="zh-CN"/>
        </w:rPr>
      </w:pPr>
    </w:p>
    <w:p w14:paraId="58D3B399" w14:textId="77777777" w:rsidR="003828EC" w:rsidRDefault="003828EC">
      <w:pPr>
        <w:pStyle w:val="a9"/>
        <w:rPr>
          <w:rFonts w:ascii="Arial" w:hAnsi="Arial" w:cs="Arial"/>
          <w:color w:val="303B44"/>
          <w:sz w:val="22"/>
          <w:szCs w:val="22"/>
          <w:lang w:eastAsia="zh-CN"/>
        </w:rPr>
      </w:pPr>
    </w:p>
    <w:p w14:paraId="4C9DDCA8" w14:textId="77777777" w:rsidR="003828EC" w:rsidRDefault="003828EC">
      <w:pPr>
        <w:pStyle w:val="a9"/>
        <w:rPr>
          <w:rFonts w:ascii="Arial" w:hAnsi="Arial" w:cs="Arial"/>
          <w:color w:val="303B44"/>
          <w:sz w:val="22"/>
          <w:szCs w:val="22"/>
          <w:lang w:eastAsia="zh-CN"/>
        </w:rPr>
      </w:pPr>
    </w:p>
    <w:p w14:paraId="5F26FE55" w14:textId="77777777" w:rsidR="003828EC" w:rsidRDefault="003828EC">
      <w:pPr>
        <w:pStyle w:val="a9"/>
        <w:rPr>
          <w:rFonts w:ascii="Arial" w:hAnsi="Arial" w:cs="Arial"/>
          <w:color w:val="303B44"/>
          <w:sz w:val="22"/>
          <w:szCs w:val="22"/>
          <w:lang w:eastAsia="zh-CN"/>
        </w:rPr>
      </w:pPr>
    </w:p>
    <w:p w14:paraId="75F7F2E5" w14:textId="77777777" w:rsidR="003828EC" w:rsidRDefault="003828EC">
      <w:pPr>
        <w:pStyle w:val="a9"/>
        <w:rPr>
          <w:rFonts w:ascii="Arial" w:hAnsi="Arial" w:cs="Arial"/>
          <w:color w:val="303B44"/>
          <w:sz w:val="22"/>
          <w:szCs w:val="22"/>
          <w:lang w:eastAsia="zh-CN"/>
        </w:rPr>
      </w:pPr>
    </w:p>
    <w:p w14:paraId="442E2A3C" w14:textId="77777777" w:rsidR="003828EC" w:rsidRDefault="003828EC">
      <w:pPr>
        <w:pStyle w:val="a9"/>
        <w:rPr>
          <w:rFonts w:ascii="Arial" w:hAnsi="Arial" w:cs="Arial"/>
          <w:color w:val="303B44"/>
          <w:sz w:val="22"/>
          <w:szCs w:val="22"/>
          <w:lang w:eastAsia="zh-CN"/>
        </w:rPr>
      </w:pPr>
    </w:p>
    <w:p w14:paraId="3A172121" w14:textId="77777777" w:rsidR="003828EC" w:rsidRDefault="003828EC">
      <w:pPr>
        <w:pStyle w:val="a9"/>
        <w:rPr>
          <w:rFonts w:ascii="Arial" w:hAnsi="Arial" w:cs="Arial"/>
          <w:color w:val="303B44"/>
          <w:sz w:val="22"/>
          <w:szCs w:val="22"/>
          <w:lang w:eastAsia="zh-CN"/>
        </w:rPr>
      </w:pPr>
    </w:p>
    <w:p w14:paraId="245EC6F5" w14:textId="77777777" w:rsidR="003828EC" w:rsidRDefault="003828EC">
      <w:pPr>
        <w:pStyle w:val="a9"/>
        <w:rPr>
          <w:rFonts w:ascii="Arial" w:hAnsi="Arial" w:cs="Arial"/>
          <w:color w:val="303B44"/>
          <w:sz w:val="22"/>
          <w:szCs w:val="22"/>
          <w:lang w:eastAsia="zh-CN"/>
        </w:rPr>
      </w:pPr>
    </w:p>
    <w:p w14:paraId="630361EB" w14:textId="77777777" w:rsidR="003828EC" w:rsidRDefault="003828EC">
      <w:pPr>
        <w:pStyle w:val="a9"/>
        <w:rPr>
          <w:rFonts w:ascii="Arial" w:hAnsi="Arial" w:cs="Arial"/>
          <w:color w:val="303B44"/>
          <w:sz w:val="22"/>
          <w:szCs w:val="22"/>
          <w:lang w:eastAsia="zh-CN"/>
        </w:rPr>
      </w:pPr>
    </w:p>
    <w:p w14:paraId="13D06810" w14:textId="77777777" w:rsidR="003828EC" w:rsidRDefault="003828EC">
      <w:pPr>
        <w:pStyle w:val="a9"/>
        <w:rPr>
          <w:rFonts w:ascii="Arial" w:hAnsi="Arial" w:cs="Arial"/>
          <w:color w:val="303B44"/>
          <w:sz w:val="22"/>
          <w:szCs w:val="22"/>
          <w:lang w:eastAsia="zh-CN"/>
        </w:rPr>
      </w:pPr>
    </w:p>
    <w:p w14:paraId="3D34F2AC" w14:textId="77777777" w:rsidR="003828EC" w:rsidRDefault="003828EC">
      <w:pPr>
        <w:pStyle w:val="a9"/>
        <w:rPr>
          <w:rFonts w:ascii="Arial" w:hAnsi="Arial" w:cs="Arial"/>
          <w:color w:val="303B44"/>
          <w:sz w:val="22"/>
          <w:szCs w:val="22"/>
          <w:lang w:eastAsia="zh-CN"/>
        </w:rPr>
      </w:pPr>
    </w:p>
    <w:p w14:paraId="334E878D" w14:textId="77777777" w:rsidR="003828EC" w:rsidRDefault="003828EC">
      <w:pPr>
        <w:pStyle w:val="a9"/>
        <w:rPr>
          <w:rFonts w:ascii="Arial" w:hAnsi="Arial" w:cs="Arial"/>
          <w:color w:val="303B44"/>
          <w:sz w:val="22"/>
          <w:szCs w:val="22"/>
          <w:lang w:eastAsia="zh-CN"/>
        </w:rPr>
      </w:pPr>
    </w:p>
    <w:p w14:paraId="66B3089B" w14:textId="77777777" w:rsidR="003828EC" w:rsidRDefault="003828EC">
      <w:pPr>
        <w:pStyle w:val="a9"/>
        <w:rPr>
          <w:rFonts w:ascii="Arial" w:hAnsi="Arial" w:cs="Arial"/>
          <w:color w:val="303B44"/>
          <w:sz w:val="22"/>
          <w:szCs w:val="22"/>
          <w:lang w:eastAsia="zh-CN"/>
        </w:rPr>
      </w:pPr>
    </w:p>
    <w:p w14:paraId="7D5E2115" w14:textId="77777777" w:rsidR="003828EC" w:rsidRDefault="00000000">
      <w:pPr>
        <w:rPr>
          <w:rFonts w:ascii="Arial" w:hAnsi="Arial" w:cs="Arial"/>
          <w:b/>
          <w:lang w:eastAsia="zh-CN"/>
        </w:rPr>
      </w:pPr>
      <w:proofErr w:type="spellStart"/>
      <w:r>
        <w:rPr>
          <w:rFonts w:ascii="Arial" w:hAnsi="Arial" w:cs="Arial"/>
          <w:b/>
          <w:lang w:eastAsia="zh-CN"/>
        </w:rPr>
        <w:t>本文件还提供威尔士语版本</w:t>
      </w:r>
      <w:proofErr w:type="spellEnd"/>
    </w:p>
    <w:sectPr w:rsidR="003828EC">
      <w:pgSz w:w="16834" w:h="11894" w:orient="landscape"/>
      <w:pgMar w:top="720" w:right="720" w:bottom="720" w:left="720" w:header="706" w:footer="706" w:gutter="0"/>
      <w:paperSrc w:first="1" w:other="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DD0A" w14:textId="77777777" w:rsidR="00301520" w:rsidRDefault="00301520">
      <w:r>
        <w:separator/>
      </w:r>
    </w:p>
  </w:endnote>
  <w:endnote w:type="continuationSeparator" w:id="0">
    <w:p w14:paraId="3DCEE261" w14:textId="77777777" w:rsidR="00301520" w:rsidRDefault="0030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Sarasa Fixed CL Light"/>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altName w:val="Sarasa Fixed CL Light"/>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5778" w14:textId="77777777" w:rsidR="003828EC" w:rsidRDefault="00000000">
    <w:pPr>
      <w:pStyle w:val="a5"/>
      <w:jc w:val="center"/>
    </w:pPr>
    <w:r>
      <w:t>页</w:t>
    </w:r>
    <w:r>
      <w:rPr>
        <w:b/>
        <w:sz w:val="24"/>
        <w:szCs w:val="24"/>
      </w:rPr>
      <w:fldChar w:fldCharType="begin"/>
    </w:r>
    <w:r>
      <w:rPr>
        <w:b/>
      </w:rPr>
      <w:instrText xml:space="preserve"> PAGE </w:instrText>
    </w:r>
    <w:r>
      <w:rPr>
        <w:b/>
        <w:sz w:val="24"/>
        <w:szCs w:val="24"/>
      </w:rPr>
      <w:fldChar w:fldCharType="separate"/>
    </w:r>
    <w:r>
      <w:rPr>
        <w:b/>
      </w:rPr>
      <w:t>5</w:t>
    </w:r>
    <w:r>
      <w:rPr>
        <w:b/>
        <w:sz w:val="24"/>
        <w:szCs w:val="24"/>
      </w:rPr>
      <w:fldChar w:fldCharType="end"/>
    </w:r>
    <w:r>
      <w:t>的</w:t>
    </w:r>
    <w:r>
      <w:rPr>
        <w:b/>
        <w:sz w:val="24"/>
        <w:szCs w:val="24"/>
      </w:rPr>
      <w:fldChar w:fldCharType="begin"/>
    </w:r>
    <w:r>
      <w:rPr>
        <w:b/>
      </w:rPr>
      <w:instrText xml:space="preserve"> NUMPAGES  </w:instrText>
    </w:r>
    <w:r>
      <w:rPr>
        <w:b/>
        <w:sz w:val="24"/>
        <w:szCs w:val="24"/>
      </w:rPr>
      <w:fldChar w:fldCharType="separate"/>
    </w:r>
    <w:r>
      <w:rPr>
        <w:b/>
      </w:rPr>
      <w:t>11</w:t>
    </w:r>
    <w:r>
      <w:rPr>
        <w:b/>
        <w:sz w:val="24"/>
        <w:szCs w:val="24"/>
      </w:rPr>
      <w:fldChar w:fldCharType="end"/>
    </w:r>
  </w:p>
  <w:p w14:paraId="574D4BA4" w14:textId="77777777" w:rsidR="003828EC" w:rsidRDefault="003828EC">
    <w:pPr>
      <w:pStyle w:val="a5"/>
      <w:jc w:val="right"/>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AEB7" w14:textId="77777777" w:rsidR="003828EC" w:rsidRDefault="003828EC">
    <w:pPr>
      <w:pStyle w:val="a5"/>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88CA" w14:textId="77777777" w:rsidR="00301520" w:rsidRDefault="00301520">
      <w:r>
        <w:separator/>
      </w:r>
    </w:p>
  </w:footnote>
  <w:footnote w:type="continuationSeparator" w:id="0">
    <w:p w14:paraId="2F3B559F" w14:textId="77777777" w:rsidR="00301520" w:rsidRDefault="0030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pStyle w:val="BulletedList"/>
      <w:lvlText w:val=""/>
      <w:lvlJc w:val="left"/>
      <w:pPr>
        <w:tabs>
          <w:tab w:val="left" w:pos="288"/>
        </w:tabs>
        <w:ind w:left="432" w:hanging="288"/>
      </w:pPr>
      <w:rPr>
        <w:rFonts w:ascii="Symbol" w:hAnsi="Symbol" w:hint="default"/>
        <w:sz w:val="16"/>
        <w:szCs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multilevel"/>
    <w:tmpl w:val="0000000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000000F"/>
    <w:multiLevelType w:val="multilevel"/>
    <w:tmpl w:val="0000000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0000011"/>
    <w:multiLevelType w:val="multilevel"/>
    <w:tmpl w:val="0000001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0000012"/>
    <w:multiLevelType w:val="multilevel"/>
    <w:tmpl w:val="000000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0000014"/>
    <w:multiLevelType w:val="multilevel"/>
    <w:tmpl w:val="00000014"/>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60916712">
    <w:abstractNumId w:val="0"/>
  </w:num>
  <w:num w:numId="2" w16cid:durableId="9182749">
    <w:abstractNumId w:val="1"/>
  </w:num>
  <w:num w:numId="3" w16cid:durableId="1327515864">
    <w:abstractNumId w:val="6"/>
  </w:num>
  <w:num w:numId="4" w16cid:durableId="1722703980">
    <w:abstractNumId w:val="2"/>
  </w:num>
  <w:num w:numId="5" w16cid:durableId="1768845171">
    <w:abstractNumId w:val="4"/>
  </w:num>
  <w:num w:numId="6" w16cid:durableId="567963154">
    <w:abstractNumId w:val="5"/>
  </w:num>
  <w:num w:numId="7" w16cid:durableId="1207527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8EC"/>
    <w:rsid w:val="000D33F9"/>
    <w:rsid w:val="00301520"/>
    <w:rsid w:val="003828EC"/>
    <w:rsid w:val="00F72839"/>
    <w:rsid w:val="06A023C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8897C"/>
  <w15:docId w15:val="{DB9B1B17-8498-496D-8091-C6510A37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lang w:val="en-GB" w:eastAsia="en-GB"/>
    </w:rPr>
  </w:style>
  <w:style w:type="paragraph" w:styleId="1">
    <w:name w:val="heading 1"/>
    <w:basedOn w:val="a"/>
    <w:next w:val="a"/>
    <w:qFormat/>
    <w:pPr>
      <w:keepNext/>
      <w:pBdr>
        <w:top w:val="single" w:sz="12" w:space="1" w:color="auto"/>
        <w:left w:val="single" w:sz="12" w:space="1" w:color="auto"/>
        <w:bottom w:val="single" w:sz="12" w:space="1" w:color="auto"/>
        <w:right w:val="single" w:sz="12" w:space="1" w:color="auto"/>
      </w:pBdr>
      <w:shd w:val="pct10" w:color="auto" w:fill="auto"/>
      <w:jc w:val="center"/>
      <w:outlineLvl w:val="0"/>
    </w:pPr>
    <w:rPr>
      <w:b/>
      <w:sz w:val="36"/>
    </w:rPr>
  </w:style>
  <w:style w:type="paragraph" w:styleId="2">
    <w:name w:val="heading 2"/>
    <w:basedOn w:val="a"/>
    <w:next w:val="a"/>
    <w:qFormat/>
    <w:pPr>
      <w:keepNext/>
      <w:jc w:val="both"/>
      <w:outlineLvl w:val="1"/>
    </w:pPr>
    <w:rPr>
      <w:b/>
      <w:sz w:val="24"/>
    </w:rPr>
  </w:style>
  <w:style w:type="paragraph" w:styleId="3">
    <w:name w:val="heading 3"/>
    <w:basedOn w:val="a"/>
    <w:next w:val="a"/>
    <w:qFormat/>
    <w:pPr>
      <w:keepNext/>
      <w:jc w:val="center"/>
      <w:outlineLvl w:val="2"/>
    </w:pPr>
    <w:rPr>
      <w:b/>
      <w:sz w:val="24"/>
    </w:rPr>
  </w:style>
  <w:style w:type="paragraph" w:styleId="4">
    <w:name w:val="heading 4"/>
    <w:basedOn w:val="a"/>
    <w:next w:val="a"/>
    <w:qFormat/>
    <w:pPr>
      <w:keepNext/>
      <w:spacing w:before="120" w:after="120"/>
      <w:jc w:val="center"/>
      <w:outlineLvl w:val="3"/>
    </w:pPr>
    <w:rPr>
      <w:sz w:val="40"/>
    </w:rPr>
  </w:style>
  <w:style w:type="paragraph" w:styleId="6">
    <w:name w:val="heading 6"/>
    <w:basedOn w:val="a"/>
    <w:next w:val="a"/>
    <w:link w:val="60"/>
    <w:qFormat/>
    <w:pPr>
      <w:keepNext/>
      <w:pBdr>
        <w:top w:val="single" w:sz="18" w:space="1" w:color="auto"/>
        <w:left w:val="single" w:sz="18" w:space="4" w:color="auto"/>
        <w:bottom w:val="single" w:sz="18" w:space="1" w:color="auto"/>
        <w:right w:val="single" w:sz="18" w:space="4" w:color="auto"/>
      </w:pBdr>
      <w:outlineLvl w:val="5"/>
    </w:pPr>
    <w:rPr>
      <w:rFonts w:ascii="Arial" w:hAnsi="Arial" w:cs="Arial"/>
      <w:b/>
      <w:bC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ascii="Tahoma" w:hAnsi="Tahoma" w:cs="Tahoma"/>
      <w:sz w:val="16"/>
      <w:szCs w:val="16"/>
    </w:rPr>
  </w:style>
  <w:style w:type="paragraph" w:styleId="a5">
    <w:name w:val="footer"/>
    <w:basedOn w:val="a"/>
    <w:link w:val="a6"/>
    <w:uiPriority w:val="99"/>
    <w:pPr>
      <w:tabs>
        <w:tab w:val="center" w:pos="4153"/>
        <w:tab w:val="right" w:pos="8306"/>
      </w:tabs>
    </w:pPr>
  </w:style>
  <w:style w:type="paragraph" w:styleId="a7">
    <w:name w:val="header"/>
    <w:basedOn w:val="a"/>
    <w:link w:val="a8"/>
    <w:pPr>
      <w:tabs>
        <w:tab w:val="center" w:pos="4153"/>
        <w:tab w:val="right" w:pos="8306"/>
      </w:tabs>
    </w:pPr>
  </w:style>
  <w:style w:type="paragraph" w:styleId="20">
    <w:name w:val="Body Text 2"/>
    <w:basedOn w:val="a"/>
    <w:rPr>
      <w:sz w:val="16"/>
      <w:lang w:eastAsia="en-US"/>
    </w:rPr>
  </w:style>
  <w:style w:type="paragraph" w:styleId="a9">
    <w:name w:val="Normal (Web)"/>
    <w:basedOn w:val="a"/>
    <w:uiPriority w:val="99"/>
    <w:pPr>
      <w:spacing w:before="100" w:after="100"/>
    </w:pPr>
    <w:rPr>
      <w:sz w:val="24"/>
      <w:lang w:eastAsia="en-US"/>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20"/>
    <w:qFormat/>
    <w:rPr>
      <w:i/>
      <w:iCs/>
    </w:rPr>
  </w:style>
  <w:style w:type="character" w:styleId="ac">
    <w:name w:val="Hyperlink"/>
    <w:uiPriority w:val="99"/>
    <w:rPr>
      <w:color w:val="0000FF"/>
      <w:u w:val="single"/>
    </w:rPr>
  </w:style>
  <w:style w:type="paragraph" w:customStyle="1" w:styleId="BodyText1">
    <w:name w:val="Body Text1"/>
    <w:basedOn w:val="a"/>
    <w:pPr>
      <w:tabs>
        <w:tab w:val="left" w:pos="720"/>
        <w:tab w:val="left" w:pos="1440"/>
      </w:tabs>
    </w:pPr>
    <w:rPr>
      <w:rFonts w:ascii="CG Times (WN)" w:hAnsi="CG Times (WN)"/>
      <w:sz w:val="24"/>
      <w:lang w:eastAsia="en-US"/>
    </w:rPr>
  </w:style>
  <w:style w:type="character" w:customStyle="1" w:styleId="a4">
    <w:name w:val="批注框文本 字符"/>
    <w:link w:val="a3"/>
    <w:rPr>
      <w:rFonts w:ascii="Tahoma" w:hAnsi="Tahoma" w:cs="Tahoma"/>
      <w:sz w:val="16"/>
      <w:szCs w:val="16"/>
    </w:rPr>
  </w:style>
  <w:style w:type="character" w:customStyle="1" w:styleId="a6">
    <w:name w:val="页脚 字符"/>
    <w:basedOn w:val="a0"/>
    <w:link w:val="a5"/>
    <w:uiPriority w:val="99"/>
  </w:style>
  <w:style w:type="character" w:customStyle="1" w:styleId="60">
    <w:name w:val="标题 6 字符"/>
    <w:link w:val="6"/>
    <w:rPr>
      <w:rFonts w:ascii="Arial" w:hAnsi="Arial" w:cs="Arial"/>
      <w:b/>
      <w:bCs/>
      <w:sz w:val="24"/>
      <w:lang w:val="en-GB"/>
    </w:rPr>
  </w:style>
  <w:style w:type="paragraph" w:customStyle="1" w:styleId="BulletedList">
    <w:name w:val="Bulleted List"/>
    <w:basedOn w:val="a"/>
    <w:pPr>
      <w:numPr>
        <w:numId w:val="1"/>
      </w:numPr>
      <w:spacing w:before="120" w:after="240"/>
    </w:pPr>
    <w:rPr>
      <w:rFonts w:ascii="Verdana" w:hAnsi="Verdana"/>
      <w:sz w:val="16"/>
      <w:szCs w:val="24"/>
      <w:lang w:val="en-US" w:eastAsia="en-US"/>
    </w:rPr>
  </w:style>
  <w:style w:type="character" w:customStyle="1" w:styleId="a8">
    <w:name w:val="页眉 字符"/>
    <w:basedOn w:val="a0"/>
    <w:link w:val="a7"/>
  </w:style>
  <w:style w:type="paragraph" w:styleId="ad">
    <w:name w:val="List Paragraph"/>
    <w:basedOn w:val="a"/>
    <w:link w:val="ae"/>
    <w:uiPriority w:val="34"/>
    <w:qFormat/>
    <w:pPr>
      <w:ind w:left="720"/>
      <w:contextualSpacing/>
    </w:pPr>
  </w:style>
  <w:style w:type="character" w:customStyle="1" w:styleId="ae">
    <w:name w:val="列表段落 字符"/>
    <w:link w:val="ad"/>
    <w:uiPriority w:val="34"/>
    <w:rPr>
      <w:lang w:eastAsia="en-GB"/>
    </w:rPr>
  </w:style>
  <w:style w:type="paragraph" w:customStyle="1" w:styleId="bullet">
    <w:name w:val="bullet"/>
    <w:link w:val="bulletChar"/>
    <w:pPr>
      <w:overflowPunct w:val="0"/>
      <w:autoSpaceDE w:val="0"/>
      <w:autoSpaceDN w:val="0"/>
      <w:adjustRightInd w:val="0"/>
      <w:spacing w:before="120"/>
      <w:ind w:left="1004" w:hanging="284"/>
      <w:jc w:val="both"/>
      <w:textAlignment w:val="baseline"/>
    </w:pPr>
    <w:rPr>
      <w:rFonts w:eastAsia="Times New Roman"/>
      <w:sz w:val="24"/>
      <w:lang w:val="en-GB" w:eastAsia="en-GB"/>
    </w:rPr>
  </w:style>
  <w:style w:type="character" w:customStyle="1" w:styleId="bulletChar">
    <w:name w:val="bullet Char"/>
    <w:link w:val="bullet"/>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nlinedoctranslator.com/zh-CN/?utm_source=onlinedoctranslator&amp;utm_medium=docx&amp;utm_campaign=attribution" TargetMode="External"/><Relationship Id="rId4" Type="http://schemas.openxmlformats.org/officeDocument/2006/relationships/settings" Target="settings.xml"/><Relationship Id="rId9" Type="http://schemas.openxmlformats.org/officeDocument/2006/relationships/hyperlink" Target="https://www.onlinedoctranslator.com/zh-CN/?utm_source=onlinedoctranslator&amp;utm_medium=docx&amp;utm_campaign=at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1154</Words>
  <Characters>6583</Characters>
  <Application>Microsoft Office Word</Application>
  <DocSecurity>0</DocSecurity>
  <Lines>54</Lines>
  <Paragraphs>15</Paragraphs>
  <ScaleCrop>false</ScaleCrop>
  <Company>S.I.H.E.</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GA36d Level 7</dc:title>
  <dc:creator>Ke Liu (2304719)</dc:creator>
  <dc:description>August 2018</dc:description>
  <cp:lastModifiedBy>Ke Liu (2304719)</cp:lastModifiedBy>
  <cp:revision>14</cp:revision>
  <cp:lastPrinted>2014-10-10T07:42:00Z</cp:lastPrinted>
  <dcterms:created xsi:type="dcterms:W3CDTF">2018-07-10T11:44:00Z</dcterms:created>
  <dcterms:modified xsi:type="dcterms:W3CDTF">2023-11-23T15:13:00Z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y fmtid="{D5CDD505-2E9C-101B-9397-08002B2CF9AE}" pid="5" name="ICV">
    <vt:lpwstr>B079F87439A746EB899AF77ECB23DD49_13</vt:lpwstr>
  </property>
  <property fmtid="{D5CDD505-2E9C-101B-9397-08002B2CF9AE}" pid="6" name="KSOProductBuildVer">
    <vt:lpwstr>2052-12.1.0.15712</vt:lpwstr>
  </property>
</Properties>
</file>